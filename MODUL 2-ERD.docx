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774B" w14:textId="77777777" w:rsidR="008A7453" w:rsidRDefault="00000000">
      <w:pPr>
        <w:spacing w:before="69"/>
        <w:ind w:left="3727" w:right="3723"/>
        <w:jc w:val="center"/>
        <w:rPr>
          <w:sz w:val="32"/>
          <w:szCs w:val="32"/>
        </w:rPr>
      </w:pPr>
      <w:r>
        <w:pict w14:anchorId="3B72E0D2">
          <v:group id="_x0000_s1073" style="position:absolute;left:0;text-align:left;margin-left:67.4pt;margin-top:70.3pt;width:460.6pt;height:701.6pt;z-index:-251661312;mso-position-horizontal-relative:page;mso-position-vertical-relative:page" coordorigin="1348,1406" coordsize="9212,14032">
            <v:group id="_x0000_s1074" style="position:absolute;left:1359;top:1416;width:9191;height:0" coordorigin="1359,1416" coordsize="9191,0">
              <v:shape id="_x0000_s1081" style="position:absolute;left:1359;top:1416;width:9191;height:0" coordorigin="1359,1416" coordsize="9191,0" path="m1359,1416r9190,e" filled="f" strokeweight=".58pt">
                <v:path arrowok="t"/>
              </v:shape>
              <v:group id="_x0000_s1075" style="position:absolute;left:1354;top:1412;width:0;height:14020" coordorigin="1354,1412" coordsize="0,14020">
                <v:shape id="_x0000_s1080" style="position:absolute;left:1354;top:1412;width:0;height:14020" coordorigin="1354,1412" coordsize="0,14020" path="m1354,1412r,14020e" filled="f" strokeweight=".58pt">
                  <v:path arrowok="t"/>
                </v:shape>
                <v:group id="_x0000_s1076" style="position:absolute;left:10554;top:1412;width:0;height:14020" coordorigin="10554,1412" coordsize="0,14020">
                  <v:shape id="_x0000_s1079" style="position:absolute;left:10554;top:1412;width:0;height:14020" coordorigin="10554,1412" coordsize="0,14020" path="m10554,1412r,14020e" filled="f" strokeweight=".20464mm">
                    <v:path arrowok="t"/>
                  </v:shape>
                  <v:group id="_x0000_s1077" style="position:absolute;left:1359;top:15427;width:9191;height:0" coordorigin="1359,15427" coordsize="9191,0">
                    <v:shape id="_x0000_s1078" style="position:absolute;left:1359;top:15427;width:9191;height:0" coordorigin="1359,15427" coordsize="9191,0" path="m1359,15427r9190,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 w:rsidR="008248CB">
        <w:rPr>
          <w:b/>
          <w:sz w:val="32"/>
          <w:szCs w:val="32"/>
        </w:rPr>
        <w:t>P</w:t>
      </w:r>
      <w:r w:rsidR="008248CB">
        <w:rPr>
          <w:b/>
          <w:spacing w:val="1"/>
          <w:sz w:val="32"/>
          <w:szCs w:val="32"/>
        </w:rPr>
        <w:t>r</w:t>
      </w:r>
      <w:r w:rsidR="008248CB">
        <w:rPr>
          <w:b/>
          <w:spacing w:val="2"/>
          <w:sz w:val="32"/>
          <w:szCs w:val="32"/>
        </w:rPr>
        <w:t>o</w:t>
      </w:r>
      <w:r w:rsidR="008248CB">
        <w:rPr>
          <w:b/>
          <w:spacing w:val="-6"/>
          <w:sz w:val="32"/>
          <w:szCs w:val="32"/>
        </w:rPr>
        <w:t>j</w:t>
      </w:r>
      <w:r w:rsidR="008248CB">
        <w:rPr>
          <w:b/>
          <w:spacing w:val="1"/>
          <w:sz w:val="32"/>
          <w:szCs w:val="32"/>
        </w:rPr>
        <w:t>ec</w:t>
      </w:r>
      <w:r w:rsidR="008248CB">
        <w:rPr>
          <w:b/>
          <w:sz w:val="32"/>
          <w:szCs w:val="32"/>
        </w:rPr>
        <w:t>t</w:t>
      </w:r>
    </w:p>
    <w:p w14:paraId="1CEB5B74" w14:textId="77777777" w:rsidR="008A7453" w:rsidRDefault="008248CB">
      <w:pPr>
        <w:spacing w:before="59"/>
        <w:ind w:left="3529" w:right="3529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B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5"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 xml:space="preserve">s </w:t>
      </w:r>
      <w:r>
        <w:rPr>
          <w:b/>
          <w:spacing w:val="-5"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t</w:t>
      </w:r>
      <w:r>
        <w:rPr>
          <w:b/>
          <w:sz w:val="32"/>
          <w:szCs w:val="32"/>
        </w:rPr>
        <w:t>a</w:t>
      </w:r>
    </w:p>
    <w:p w14:paraId="0C203780" w14:textId="77777777" w:rsidR="008A7453" w:rsidRDefault="008A7453">
      <w:pPr>
        <w:spacing w:line="200" w:lineRule="exact"/>
      </w:pPr>
    </w:p>
    <w:p w14:paraId="4AFDF27B" w14:textId="77777777" w:rsidR="008A7453" w:rsidRDefault="008A7453">
      <w:pPr>
        <w:spacing w:line="200" w:lineRule="exact"/>
      </w:pPr>
    </w:p>
    <w:p w14:paraId="0B4C2F61" w14:textId="77777777" w:rsidR="008A7453" w:rsidRDefault="008A7453">
      <w:pPr>
        <w:spacing w:line="200" w:lineRule="exact"/>
      </w:pPr>
    </w:p>
    <w:p w14:paraId="04C255CA" w14:textId="77777777" w:rsidR="008A7453" w:rsidRDefault="008A7453">
      <w:pPr>
        <w:spacing w:line="200" w:lineRule="exact"/>
      </w:pPr>
    </w:p>
    <w:p w14:paraId="2E61C6AE" w14:textId="77777777" w:rsidR="008A7453" w:rsidRDefault="008A7453">
      <w:pPr>
        <w:spacing w:line="200" w:lineRule="exact"/>
      </w:pPr>
    </w:p>
    <w:p w14:paraId="780FBFB3" w14:textId="77777777" w:rsidR="008A7453" w:rsidRDefault="008A7453">
      <w:pPr>
        <w:spacing w:line="200" w:lineRule="exact"/>
      </w:pPr>
    </w:p>
    <w:p w14:paraId="0F3A229A" w14:textId="77777777" w:rsidR="008A7453" w:rsidRDefault="008A7453">
      <w:pPr>
        <w:spacing w:line="200" w:lineRule="exact"/>
      </w:pPr>
    </w:p>
    <w:p w14:paraId="444E2910" w14:textId="77777777" w:rsidR="008A7453" w:rsidRDefault="008A7453">
      <w:pPr>
        <w:spacing w:before="13" w:line="200" w:lineRule="exact"/>
      </w:pPr>
    </w:p>
    <w:p w14:paraId="058A30B8" w14:textId="77777777" w:rsidR="008A7453" w:rsidRDefault="008248CB">
      <w:pPr>
        <w:ind w:left="3329" w:right="3330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17BB785" w14:textId="77777777" w:rsidR="008A7453" w:rsidRDefault="008248CB">
      <w:pPr>
        <w:spacing w:before="51"/>
        <w:ind w:left="2762" w:right="2704"/>
        <w:jc w:val="center"/>
        <w:rPr>
          <w:sz w:val="24"/>
          <w:szCs w:val="24"/>
        </w:rPr>
      </w:pP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proofErr w:type="gramEnd"/>
      <w:r>
        <w:rPr>
          <w:spacing w:val="2"/>
          <w:sz w:val="24"/>
          <w:szCs w:val="24"/>
        </w:rPr>
        <w:t>.,</w:t>
      </w:r>
      <w:r>
        <w:rPr>
          <w:spacing w:val="-2"/>
          <w:sz w:val="24"/>
          <w:szCs w:val="24"/>
        </w:rPr>
        <w:t>M</w:t>
      </w:r>
      <w:r>
        <w:rPr>
          <w:spacing w:val="6"/>
          <w:sz w:val="24"/>
          <w:szCs w:val="24"/>
        </w:rPr>
        <w:t>.</w:t>
      </w:r>
      <w:r>
        <w:rPr>
          <w:spacing w:val="-2"/>
          <w:sz w:val="24"/>
          <w:szCs w:val="24"/>
        </w:rPr>
        <w:t>MT</w:t>
      </w:r>
    </w:p>
    <w:p w14:paraId="223C3765" w14:textId="77777777" w:rsidR="008A7453" w:rsidRDefault="008A7453">
      <w:pPr>
        <w:spacing w:before="2" w:line="160" w:lineRule="exact"/>
        <w:rPr>
          <w:sz w:val="17"/>
          <w:szCs w:val="17"/>
        </w:rPr>
      </w:pPr>
    </w:p>
    <w:p w14:paraId="7B25DB81" w14:textId="77777777" w:rsidR="008A7453" w:rsidRDefault="008A7453">
      <w:pPr>
        <w:spacing w:line="200" w:lineRule="exact"/>
      </w:pPr>
    </w:p>
    <w:p w14:paraId="7662DE71" w14:textId="77777777" w:rsidR="008A7453" w:rsidRDefault="008A7453">
      <w:pPr>
        <w:spacing w:line="200" w:lineRule="exact"/>
      </w:pPr>
    </w:p>
    <w:p w14:paraId="49FC9B8C" w14:textId="77777777" w:rsidR="008A7453" w:rsidRDefault="008A7453">
      <w:pPr>
        <w:spacing w:line="200" w:lineRule="exact"/>
      </w:pPr>
    </w:p>
    <w:p w14:paraId="7AE8257E" w14:textId="77777777" w:rsidR="008A7453" w:rsidRDefault="008A7453">
      <w:pPr>
        <w:spacing w:line="200" w:lineRule="exact"/>
      </w:pPr>
    </w:p>
    <w:p w14:paraId="36F35899" w14:textId="77777777" w:rsidR="008A7453" w:rsidRDefault="008A7453">
      <w:pPr>
        <w:spacing w:line="200" w:lineRule="exact"/>
      </w:pPr>
    </w:p>
    <w:p w14:paraId="309AA8F2" w14:textId="77777777" w:rsidR="008A7453" w:rsidRDefault="008A7453">
      <w:pPr>
        <w:spacing w:line="200" w:lineRule="exact"/>
      </w:pPr>
    </w:p>
    <w:p w14:paraId="38500AB4" w14:textId="77777777" w:rsidR="008A7453" w:rsidRDefault="00FB70E0">
      <w:pPr>
        <w:ind w:left="2755"/>
      </w:pPr>
      <w:r>
        <w:pict w14:anchorId="4127A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152pt">
            <v:imagedata r:id="rId6" o:title=""/>
          </v:shape>
        </w:pict>
      </w:r>
    </w:p>
    <w:p w14:paraId="71B77D78" w14:textId="77777777" w:rsidR="008A7453" w:rsidRDefault="008A7453">
      <w:pPr>
        <w:spacing w:line="200" w:lineRule="exact"/>
      </w:pPr>
    </w:p>
    <w:p w14:paraId="27555BE2" w14:textId="77777777" w:rsidR="008A7453" w:rsidRDefault="008A7453">
      <w:pPr>
        <w:spacing w:line="200" w:lineRule="exact"/>
      </w:pPr>
    </w:p>
    <w:p w14:paraId="10B2A72D" w14:textId="77777777" w:rsidR="008A7453" w:rsidRDefault="008A7453">
      <w:pPr>
        <w:spacing w:line="200" w:lineRule="exact"/>
      </w:pPr>
    </w:p>
    <w:p w14:paraId="30C4140F" w14:textId="77777777" w:rsidR="008A7453" w:rsidRDefault="008A7453">
      <w:pPr>
        <w:spacing w:line="200" w:lineRule="exact"/>
      </w:pPr>
    </w:p>
    <w:p w14:paraId="6D424B74" w14:textId="77777777" w:rsidR="008A7453" w:rsidRDefault="008A7453">
      <w:pPr>
        <w:spacing w:line="200" w:lineRule="exact"/>
      </w:pPr>
    </w:p>
    <w:p w14:paraId="23559056" w14:textId="77777777" w:rsidR="008A7453" w:rsidRDefault="008A7453">
      <w:pPr>
        <w:spacing w:line="200" w:lineRule="exact"/>
      </w:pPr>
    </w:p>
    <w:p w14:paraId="248EFC00" w14:textId="77777777" w:rsidR="008A7453" w:rsidRDefault="008A7453">
      <w:pPr>
        <w:spacing w:line="200" w:lineRule="exact"/>
      </w:pPr>
    </w:p>
    <w:p w14:paraId="1C664DCA" w14:textId="77777777" w:rsidR="008A7453" w:rsidRDefault="008A7453">
      <w:pPr>
        <w:spacing w:before="7" w:line="280" w:lineRule="exact"/>
        <w:rPr>
          <w:sz w:val="28"/>
          <w:szCs w:val="28"/>
        </w:rPr>
      </w:pPr>
    </w:p>
    <w:p w14:paraId="1BC3044B" w14:textId="77777777" w:rsidR="008A7453" w:rsidRDefault="008248CB">
      <w:pPr>
        <w:ind w:left="3564" w:right="3562"/>
        <w:jc w:val="center"/>
        <w:rPr>
          <w:sz w:val="24"/>
          <w:szCs w:val="24"/>
        </w:rPr>
      </w:pP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:</w:t>
      </w:r>
    </w:p>
    <w:p w14:paraId="238876C8" w14:textId="77777777" w:rsidR="008A7453" w:rsidRDefault="008248CB">
      <w:pPr>
        <w:spacing w:before="51"/>
        <w:ind w:left="3002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 w:rsidR="00717F9F">
        <w:rPr>
          <w:spacing w:val="1"/>
          <w:sz w:val="24"/>
          <w:szCs w:val="24"/>
        </w:rPr>
        <w:t>Isra</w:t>
      </w:r>
      <w:r>
        <w:rPr>
          <w:sz w:val="24"/>
          <w:szCs w:val="24"/>
        </w:rPr>
        <w:t xml:space="preserve">              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 w:rsidR="00717F9F">
        <w:rPr>
          <w:sz w:val="24"/>
          <w:szCs w:val="24"/>
        </w:rPr>
        <w:t>23241063</w:t>
      </w:r>
      <w:r>
        <w:rPr>
          <w:sz w:val="24"/>
          <w:szCs w:val="24"/>
        </w:rPr>
        <w:t>)</w:t>
      </w:r>
    </w:p>
    <w:p w14:paraId="45419FB6" w14:textId="77777777" w:rsidR="008A7453" w:rsidRDefault="008248CB">
      <w:pPr>
        <w:spacing w:before="21"/>
        <w:ind w:left="3002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 w:rsidR="00717F9F">
        <w:rPr>
          <w:spacing w:val="-2"/>
          <w:sz w:val="24"/>
          <w:szCs w:val="24"/>
        </w:rPr>
        <w:t>Maskur</w:t>
      </w:r>
      <w:r>
        <w:rPr>
          <w:sz w:val="24"/>
          <w:szCs w:val="24"/>
        </w:rPr>
        <w:t xml:space="preserve">   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 w:rsidR="00717F9F">
        <w:rPr>
          <w:sz w:val="24"/>
          <w:szCs w:val="24"/>
        </w:rPr>
        <w:t>23241065</w:t>
      </w:r>
      <w:r>
        <w:rPr>
          <w:sz w:val="24"/>
          <w:szCs w:val="24"/>
        </w:rPr>
        <w:t>)</w:t>
      </w:r>
    </w:p>
    <w:p w14:paraId="0198E6C8" w14:textId="77777777" w:rsidR="008A7453" w:rsidRDefault="008A7453">
      <w:pPr>
        <w:spacing w:line="200" w:lineRule="exact"/>
      </w:pPr>
    </w:p>
    <w:p w14:paraId="61DA3C14" w14:textId="77777777" w:rsidR="008A7453" w:rsidRDefault="008A7453">
      <w:pPr>
        <w:spacing w:line="200" w:lineRule="exact"/>
      </w:pPr>
    </w:p>
    <w:p w14:paraId="0C3FB8AA" w14:textId="77777777" w:rsidR="008A7453" w:rsidRDefault="008A7453">
      <w:pPr>
        <w:spacing w:line="200" w:lineRule="exact"/>
      </w:pPr>
    </w:p>
    <w:p w14:paraId="039C1832" w14:textId="77777777" w:rsidR="008A7453" w:rsidRDefault="008A7453">
      <w:pPr>
        <w:spacing w:line="200" w:lineRule="exact"/>
      </w:pPr>
    </w:p>
    <w:p w14:paraId="1658DFC1" w14:textId="77777777" w:rsidR="008A7453" w:rsidRDefault="008A7453">
      <w:pPr>
        <w:spacing w:line="200" w:lineRule="exact"/>
      </w:pPr>
    </w:p>
    <w:p w14:paraId="6A8C9B52" w14:textId="77777777" w:rsidR="008A7453" w:rsidRDefault="008A7453">
      <w:pPr>
        <w:spacing w:line="200" w:lineRule="exact"/>
      </w:pPr>
    </w:p>
    <w:p w14:paraId="2F2F7913" w14:textId="77777777" w:rsidR="008A7453" w:rsidRDefault="008A7453">
      <w:pPr>
        <w:spacing w:line="200" w:lineRule="exact"/>
      </w:pPr>
    </w:p>
    <w:p w14:paraId="4B44910A" w14:textId="77777777" w:rsidR="008A7453" w:rsidRDefault="008A7453">
      <w:pPr>
        <w:spacing w:line="200" w:lineRule="exact"/>
      </w:pPr>
    </w:p>
    <w:p w14:paraId="207CFCE2" w14:textId="77777777" w:rsidR="008A7453" w:rsidRDefault="008A7453">
      <w:pPr>
        <w:spacing w:line="200" w:lineRule="exact"/>
      </w:pPr>
    </w:p>
    <w:p w14:paraId="75FE322E" w14:textId="77777777" w:rsidR="008A7453" w:rsidRDefault="008A7453">
      <w:pPr>
        <w:spacing w:before="4" w:line="220" w:lineRule="exact"/>
        <w:rPr>
          <w:sz w:val="22"/>
          <w:szCs w:val="22"/>
        </w:rPr>
      </w:pPr>
    </w:p>
    <w:p w14:paraId="33D804E0" w14:textId="77777777" w:rsidR="008A7453" w:rsidRDefault="008248CB">
      <w:pPr>
        <w:ind w:left="3593" w:right="3588"/>
        <w:jc w:val="center"/>
        <w:rPr>
          <w:sz w:val="24"/>
          <w:szCs w:val="24"/>
        </w:rPr>
      </w:pP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EL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II</w:t>
      </w:r>
      <w:r>
        <w:rPr>
          <w:b/>
          <w:sz w:val="24"/>
          <w:szCs w:val="24"/>
        </w:rPr>
        <w:t>/B</w:t>
      </w:r>
    </w:p>
    <w:p w14:paraId="013FCA17" w14:textId="77777777" w:rsidR="008A7453" w:rsidRDefault="008248CB">
      <w:pPr>
        <w:spacing w:before="50" w:line="286" w:lineRule="auto"/>
        <w:ind w:left="912" w:right="915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ROGRAM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I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TE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NO</w:t>
      </w:r>
      <w:r>
        <w:rPr>
          <w:b/>
          <w:spacing w:val="-6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 xml:space="preserve">I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 xml:space="preserve">ASI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LT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NS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TE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NO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 xml:space="preserve">I </w:t>
      </w:r>
      <w:r>
        <w:rPr>
          <w:b/>
          <w:spacing w:val="-2"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AN U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RS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07387720" w14:textId="77777777" w:rsidR="008A7453" w:rsidRDefault="008248CB">
      <w:pPr>
        <w:spacing w:line="260" w:lineRule="exact"/>
        <w:ind w:left="3257" w:right="3258"/>
        <w:jc w:val="center"/>
        <w:rPr>
          <w:sz w:val="24"/>
          <w:szCs w:val="24"/>
        </w:rPr>
        <w:sectPr w:rsidR="008A7453">
          <w:pgSz w:w="11920" w:h="16840"/>
          <w:pgMar w:top="1380" w:right="1680" w:bottom="280" w:left="1680" w:header="720" w:footer="720" w:gutter="0"/>
          <w:cols w:space="720"/>
        </w:sectPr>
      </w:pP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AHUN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2023/2024</w:t>
      </w:r>
    </w:p>
    <w:p w14:paraId="1C3EC4E5" w14:textId="77777777" w:rsidR="008A7453" w:rsidRDefault="008248CB">
      <w:pPr>
        <w:spacing w:before="78"/>
        <w:ind w:left="3438" w:right="3459"/>
        <w:jc w:val="center"/>
        <w:rPr>
          <w:sz w:val="24"/>
          <w:szCs w:val="24"/>
        </w:rPr>
      </w:pPr>
      <w:r>
        <w:rPr>
          <w:b/>
          <w:spacing w:val="5"/>
          <w:sz w:val="24"/>
          <w:szCs w:val="24"/>
        </w:rPr>
        <w:lastRenderedPageBreak/>
        <w:t>K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NGA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AR</w:t>
      </w:r>
    </w:p>
    <w:p w14:paraId="2F1441FF" w14:textId="77777777" w:rsidR="008A7453" w:rsidRDefault="008A7453">
      <w:pPr>
        <w:spacing w:before="8" w:line="120" w:lineRule="exact"/>
        <w:rPr>
          <w:sz w:val="12"/>
          <w:szCs w:val="12"/>
        </w:rPr>
      </w:pPr>
    </w:p>
    <w:p w14:paraId="3734A9B1" w14:textId="77777777" w:rsidR="008A7453" w:rsidRDefault="008A7453">
      <w:pPr>
        <w:spacing w:line="200" w:lineRule="exact"/>
      </w:pPr>
    </w:p>
    <w:p w14:paraId="7A5EC985" w14:textId="77777777" w:rsidR="008A7453" w:rsidRDefault="008A7453">
      <w:pPr>
        <w:spacing w:line="200" w:lineRule="exact"/>
      </w:pPr>
    </w:p>
    <w:p w14:paraId="2165F026" w14:textId="77777777" w:rsidR="008A7453" w:rsidRDefault="008A7453">
      <w:pPr>
        <w:spacing w:line="200" w:lineRule="exact"/>
      </w:pPr>
    </w:p>
    <w:p w14:paraId="5EBAACF5" w14:textId="77777777" w:rsidR="008A7453" w:rsidRDefault="008248CB">
      <w:pPr>
        <w:spacing w:line="360" w:lineRule="auto"/>
        <w:ind w:left="100" w:right="78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ukur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.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proofErr w:type="gramEnd"/>
      <w:r>
        <w:rPr>
          <w:spacing w:val="2"/>
          <w:sz w:val="24"/>
          <w:szCs w:val="24"/>
        </w:rPr>
        <w:t>.,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T</w:t>
      </w:r>
    </w:p>
    <w:p w14:paraId="3A8A13F6" w14:textId="77777777" w:rsidR="008A7453" w:rsidRDefault="008248CB">
      <w:pPr>
        <w:spacing w:before="4" w:line="363" w:lineRule="auto"/>
        <w:ind w:left="100" w:right="8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5E2C9FDA" w14:textId="77777777" w:rsidR="008A7453" w:rsidRDefault="00000000">
      <w:pPr>
        <w:spacing w:line="360" w:lineRule="auto"/>
        <w:ind w:left="100" w:right="81"/>
        <w:jc w:val="both"/>
        <w:rPr>
          <w:sz w:val="24"/>
          <w:szCs w:val="24"/>
        </w:rPr>
        <w:sectPr w:rsidR="008A7453">
          <w:pgSz w:w="11920" w:h="16840"/>
          <w:pgMar w:top="1340" w:right="1320" w:bottom="280" w:left="1340" w:header="720" w:footer="720" w:gutter="0"/>
          <w:cols w:space="720"/>
        </w:sectPr>
      </w:pPr>
      <w:r>
        <w:pict w14:anchorId="28F5442A">
          <v:group id="_x0000_s1063" style="position:absolute;left:0;text-align:left;margin-left:67.4pt;margin-top:70.3pt;width:460.6pt;height:701.6pt;z-index:-251660288;mso-position-horizontal-relative:page;mso-position-vertical-relative:page" coordorigin="1348,1406" coordsize="9212,14032">
            <v:group id="_x0000_s1064" style="position:absolute;left:1359;top:1416;width:9191;height:0" coordorigin="1359,1416" coordsize="9191,0">
              <v:shape id="_x0000_s1071" style="position:absolute;left:1359;top:1416;width:9191;height:0" coordorigin="1359,1416" coordsize="9191,0" path="m1359,1416r9190,e" filled="f" strokeweight=".58pt">
                <v:path arrowok="t"/>
              </v:shape>
              <v:group id="_x0000_s1065" style="position:absolute;left:1354;top:1412;width:0;height:14020" coordorigin="1354,1412" coordsize="0,14020">
                <v:shape id="_x0000_s1070" style="position:absolute;left:1354;top:1412;width:0;height:14020" coordorigin="1354,1412" coordsize="0,14020" path="m1354,1412r,14020e" filled="f" strokeweight=".58pt">
                  <v:path arrowok="t"/>
                </v:shape>
                <v:group id="_x0000_s1066" style="position:absolute;left:10554;top:1412;width:0;height:14020" coordorigin="10554,1412" coordsize="0,14020">
                  <v:shape id="_x0000_s1069" style="position:absolute;left:10554;top:1412;width:0;height:14020" coordorigin="10554,1412" coordsize="0,14020" path="m10554,1412r,14020e" filled="f" strokeweight=".20464mm">
                    <v:path arrowok="t"/>
                  </v:shape>
                  <v:group id="_x0000_s1067" style="position:absolute;left:1359;top:15427;width:9191;height:0" coordorigin="1359,15427" coordsize="9191,0">
                    <v:shape id="_x0000_s1068" style="position:absolute;left:1359;top:15427;width:9191;height:0" coordorigin="1359,15427" coordsize="9191,0" path="m1359,15427r9190,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proofErr w:type="gramStart"/>
      <w:r w:rsidR="008248CB">
        <w:rPr>
          <w:spacing w:val="-5"/>
          <w:sz w:val="24"/>
          <w:szCs w:val="24"/>
        </w:rPr>
        <w:t>K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 xml:space="preserve">mi </w:t>
      </w:r>
      <w:r w:rsidR="008248CB">
        <w:rPr>
          <w:spacing w:val="1"/>
          <w:sz w:val="24"/>
          <w:szCs w:val="24"/>
        </w:rPr>
        <w:t xml:space="preserve"> </w:t>
      </w:r>
      <w:r w:rsidR="008248CB">
        <w:rPr>
          <w:spacing w:val="-4"/>
          <w:sz w:val="24"/>
          <w:szCs w:val="24"/>
        </w:rPr>
        <w:t>m</w:t>
      </w:r>
      <w:r w:rsidR="008248CB">
        <w:rPr>
          <w:spacing w:val="4"/>
          <w:sz w:val="24"/>
          <w:szCs w:val="24"/>
        </w:rPr>
        <w:t>e</w:t>
      </w:r>
      <w:r w:rsidR="008248CB">
        <w:rPr>
          <w:sz w:val="24"/>
          <w:szCs w:val="24"/>
        </w:rPr>
        <w:t>n</w:t>
      </w:r>
      <w:r w:rsidR="008248CB">
        <w:rPr>
          <w:spacing w:val="-5"/>
          <w:sz w:val="24"/>
          <w:szCs w:val="24"/>
        </w:rPr>
        <w:t>y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d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6"/>
          <w:sz w:val="24"/>
          <w:szCs w:val="24"/>
        </w:rPr>
        <w:t>r</w:t>
      </w:r>
      <w:r w:rsidR="008248CB">
        <w:rPr>
          <w:sz w:val="24"/>
          <w:szCs w:val="24"/>
        </w:rPr>
        <w:t>i</w:t>
      </w:r>
      <w:proofErr w:type="gramEnd"/>
      <w:r w:rsidR="008248CB">
        <w:rPr>
          <w:spacing w:val="58"/>
          <w:sz w:val="24"/>
          <w:szCs w:val="24"/>
        </w:rPr>
        <w:t xml:space="preserve"> </w:t>
      </w:r>
      <w:r w:rsidR="008248CB">
        <w:rPr>
          <w:spacing w:val="-5"/>
          <w:sz w:val="24"/>
          <w:szCs w:val="24"/>
        </w:rPr>
        <w:t>b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-5"/>
          <w:sz w:val="24"/>
          <w:szCs w:val="24"/>
        </w:rPr>
        <w:t>h</w:t>
      </w:r>
      <w:r w:rsidR="008248CB">
        <w:rPr>
          <w:sz w:val="24"/>
          <w:szCs w:val="24"/>
        </w:rPr>
        <w:t>wa</w:t>
      </w:r>
      <w:r w:rsidR="008248CB">
        <w:rPr>
          <w:spacing w:val="58"/>
          <w:sz w:val="24"/>
          <w:szCs w:val="24"/>
        </w:rPr>
        <w:t xml:space="preserve"> </w:t>
      </w:r>
      <w:r w:rsidR="008248CB">
        <w:rPr>
          <w:sz w:val="24"/>
          <w:szCs w:val="24"/>
        </w:rPr>
        <w:t>d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-4"/>
          <w:sz w:val="24"/>
          <w:szCs w:val="24"/>
        </w:rPr>
        <w:t>l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m</w:t>
      </w:r>
      <w:r w:rsidR="008248CB">
        <w:rPr>
          <w:spacing w:val="55"/>
          <w:sz w:val="24"/>
          <w:szCs w:val="24"/>
        </w:rPr>
        <w:t xml:space="preserve"> </w:t>
      </w:r>
      <w:r w:rsidR="008248CB">
        <w:rPr>
          <w:sz w:val="24"/>
          <w:szCs w:val="24"/>
        </w:rPr>
        <w:t>p</w:t>
      </w:r>
      <w:r w:rsidR="008248CB">
        <w:rPr>
          <w:spacing w:val="4"/>
          <w:sz w:val="24"/>
          <w:szCs w:val="24"/>
        </w:rPr>
        <w:t>e</w:t>
      </w:r>
      <w:r w:rsidR="008248CB">
        <w:rPr>
          <w:sz w:val="24"/>
          <w:szCs w:val="24"/>
        </w:rPr>
        <w:t>n</w:t>
      </w:r>
      <w:r w:rsidR="008248CB">
        <w:rPr>
          <w:spacing w:val="-5"/>
          <w:sz w:val="24"/>
          <w:szCs w:val="24"/>
        </w:rPr>
        <w:t>y</w:t>
      </w:r>
      <w:r w:rsidR="008248CB">
        <w:rPr>
          <w:sz w:val="24"/>
          <w:szCs w:val="24"/>
        </w:rPr>
        <w:t>u</w:t>
      </w:r>
      <w:r w:rsidR="008248CB">
        <w:rPr>
          <w:spacing w:val="-2"/>
          <w:sz w:val="24"/>
          <w:szCs w:val="24"/>
        </w:rPr>
        <w:t>s</w:t>
      </w:r>
      <w:r w:rsidR="008248CB">
        <w:rPr>
          <w:spacing w:val="5"/>
          <w:sz w:val="24"/>
          <w:szCs w:val="24"/>
        </w:rPr>
        <w:t>u</w:t>
      </w:r>
      <w:r w:rsidR="008248CB">
        <w:rPr>
          <w:spacing w:val="-5"/>
          <w:sz w:val="24"/>
          <w:szCs w:val="24"/>
        </w:rPr>
        <w:t>n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r w:rsidR="008248CB">
        <w:rPr>
          <w:spacing w:val="55"/>
          <w:sz w:val="24"/>
          <w:szCs w:val="24"/>
        </w:rPr>
        <w:t xml:space="preserve"> </w:t>
      </w:r>
      <w:r w:rsidR="008248CB">
        <w:rPr>
          <w:sz w:val="24"/>
          <w:szCs w:val="24"/>
        </w:rPr>
        <w:t>p</w:t>
      </w:r>
      <w:r w:rsidR="008248CB">
        <w:rPr>
          <w:spacing w:val="1"/>
          <w:sz w:val="24"/>
          <w:szCs w:val="24"/>
        </w:rPr>
        <w:t>r</w:t>
      </w:r>
      <w:r w:rsidR="008248CB">
        <w:rPr>
          <w:spacing w:val="5"/>
          <w:sz w:val="24"/>
          <w:szCs w:val="24"/>
        </w:rPr>
        <w:t>o</w:t>
      </w:r>
      <w:r w:rsidR="008248CB">
        <w:rPr>
          <w:spacing w:val="-4"/>
          <w:sz w:val="24"/>
          <w:szCs w:val="24"/>
        </w:rPr>
        <w:t>j</w:t>
      </w:r>
      <w:r w:rsidR="008248CB">
        <w:rPr>
          <w:spacing w:val="-1"/>
          <w:sz w:val="24"/>
          <w:szCs w:val="24"/>
        </w:rPr>
        <w:t>ec</w:t>
      </w:r>
      <w:r w:rsidR="008248CB">
        <w:rPr>
          <w:sz w:val="24"/>
          <w:szCs w:val="24"/>
        </w:rPr>
        <w:t xml:space="preserve">t </w:t>
      </w:r>
      <w:r w:rsidR="008248CB">
        <w:rPr>
          <w:spacing w:val="5"/>
          <w:sz w:val="24"/>
          <w:szCs w:val="24"/>
        </w:rPr>
        <w:t xml:space="preserve"> </w:t>
      </w:r>
      <w:r w:rsidR="008248CB">
        <w:rPr>
          <w:spacing w:val="-4"/>
          <w:sz w:val="24"/>
          <w:szCs w:val="24"/>
        </w:rPr>
        <w:t>i</w:t>
      </w:r>
      <w:r w:rsidR="008248CB">
        <w:rPr>
          <w:sz w:val="24"/>
          <w:szCs w:val="24"/>
        </w:rPr>
        <w:t>ni</w:t>
      </w:r>
      <w:r w:rsidR="008248CB">
        <w:rPr>
          <w:spacing w:val="55"/>
          <w:sz w:val="24"/>
          <w:szCs w:val="24"/>
        </w:rPr>
        <w:t xml:space="preserve"> </w:t>
      </w:r>
      <w:r w:rsidR="008248CB">
        <w:rPr>
          <w:spacing w:val="-4"/>
          <w:sz w:val="24"/>
          <w:szCs w:val="24"/>
        </w:rPr>
        <w:t>m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2"/>
          <w:sz w:val="24"/>
          <w:szCs w:val="24"/>
        </w:rPr>
        <w:t>s</w:t>
      </w:r>
      <w:r w:rsidR="008248CB">
        <w:rPr>
          <w:spacing w:val="-4"/>
          <w:sz w:val="24"/>
          <w:szCs w:val="24"/>
        </w:rPr>
        <w:t>i</w:t>
      </w:r>
      <w:r w:rsidR="008248CB">
        <w:rPr>
          <w:sz w:val="24"/>
          <w:szCs w:val="24"/>
        </w:rPr>
        <w:t xml:space="preserve">h  </w:t>
      </w:r>
      <w:r w:rsidR="008248CB">
        <w:rPr>
          <w:spacing w:val="-5"/>
          <w:sz w:val="24"/>
          <w:szCs w:val="24"/>
        </w:rPr>
        <w:t>b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r w:rsidR="008248CB">
        <w:rPr>
          <w:spacing w:val="-5"/>
          <w:sz w:val="24"/>
          <w:szCs w:val="24"/>
        </w:rPr>
        <w:t>y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k  k</w:t>
      </w:r>
      <w:r w:rsidR="008248CB">
        <w:rPr>
          <w:spacing w:val="-1"/>
          <w:sz w:val="24"/>
          <w:szCs w:val="24"/>
        </w:rPr>
        <w:t>e</w:t>
      </w:r>
      <w:r w:rsidR="008248CB">
        <w:rPr>
          <w:sz w:val="24"/>
          <w:szCs w:val="24"/>
        </w:rPr>
        <w:t>ku</w:t>
      </w:r>
      <w:r w:rsidR="008248CB">
        <w:rPr>
          <w:spacing w:val="1"/>
          <w:sz w:val="24"/>
          <w:szCs w:val="24"/>
        </w:rPr>
        <w:t>r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-5"/>
          <w:sz w:val="24"/>
          <w:szCs w:val="24"/>
        </w:rPr>
        <w:t>n</w:t>
      </w:r>
      <w:r w:rsidR="008248CB">
        <w:rPr>
          <w:sz w:val="24"/>
          <w:szCs w:val="24"/>
        </w:rPr>
        <w:t>g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r w:rsidR="008248CB">
        <w:rPr>
          <w:spacing w:val="55"/>
          <w:sz w:val="24"/>
          <w:szCs w:val="24"/>
        </w:rPr>
        <w:t xml:space="preserve"> </w:t>
      </w:r>
      <w:r w:rsidR="008248CB">
        <w:rPr>
          <w:sz w:val="24"/>
          <w:szCs w:val="24"/>
        </w:rPr>
        <w:t>k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1"/>
          <w:sz w:val="24"/>
          <w:szCs w:val="24"/>
        </w:rPr>
        <w:t>r</w:t>
      </w:r>
      <w:r w:rsidR="008248CB">
        <w:rPr>
          <w:spacing w:val="-1"/>
          <w:sz w:val="24"/>
          <w:szCs w:val="24"/>
        </w:rPr>
        <w:t>e</w:t>
      </w:r>
      <w:r w:rsidR="008248CB">
        <w:rPr>
          <w:sz w:val="24"/>
          <w:szCs w:val="24"/>
        </w:rPr>
        <w:t>na k</w:t>
      </w:r>
      <w:r w:rsidR="008248CB">
        <w:rPr>
          <w:spacing w:val="-1"/>
          <w:sz w:val="24"/>
          <w:szCs w:val="24"/>
        </w:rPr>
        <w:t>e</w:t>
      </w:r>
      <w:r w:rsidR="008248CB">
        <w:rPr>
          <w:spacing w:val="5"/>
          <w:sz w:val="24"/>
          <w:szCs w:val="24"/>
        </w:rPr>
        <w:t>t</w:t>
      </w:r>
      <w:r w:rsidR="008248CB">
        <w:rPr>
          <w:spacing w:val="-1"/>
          <w:sz w:val="24"/>
          <w:szCs w:val="24"/>
        </w:rPr>
        <w:t>e</w:t>
      </w:r>
      <w:r w:rsidR="008248CB">
        <w:rPr>
          <w:spacing w:val="1"/>
          <w:sz w:val="24"/>
          <w:szCs w:val="24"/>
        </w:rPr>
        <w:t>r</w:t>
      </w:r>
      <w:r w:rsidR="008248CB">
        <w:rPr>
          <w:spacing w:val="-5"/>
          <w:sz w:val="24"/>
          <w:szCs w:val="24"/>
        </w:rPr>
        <w:t>b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5"/>
          <w:sz w:val="24"/>
          <w:szCs w:val="24"/>
        </w:rPr>
        <w:t>t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-2"/>
          <w:sz w:val="24"/>
          <w:szCs w:val="24"/>
        </w:rPr>
        <w:t>s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r w:rsidR="008248CB">
        <w:rPr>
          <w:spacing w:val="50"/>
          <w:sz w:val="24"/>
          <w:szCs w:val="24"/>
        </w:rPr>
        <w:t xml:space="preserve"> </w:t>
      </w:r>
      <w:r w:rsidR="008248CB">
        <w:rPr>
          <w:sz w:val="24"/>
          <w:szCs w:val="24"/>
        </w:rPr>
        <w:t>k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-4"/>
          <w:sz w:val="24"/>
          <w:szCs w:val="24"/>
        </w:rPr>
        <w:t>mi</w:t>
      </w:r>
      <w:r w:rsidR="008248CB">
        <w:rPr>
          <w:sz w:val="24"/>
          <w:szCs w:val="24"/>
        </w:rPr>
        <w:t>.</w:t>
      </w:r>
      <w:r w:rsidR="008248CB">
        <w:rPr>
          <w:spacing w:val="57"/>
          <w:sz w:val="24"/>
          <w:szCs w:val="24"/>
        </w:rPr>
        <w:t xml:space="preserve"> </w:t>
      </w:r>
      <w:r w:rsidR="008248CB">
        <w:rPr>
          <w:spacing w:val="-2"/>
          <w:sz w:val="24"/>
          <w:szCs w:val="24"/>
        </w:rPr>
        <w:t>M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ka</w:t>
      </w:r>
      <w:r w:rsidR="008248CB">
        <w:rPr>
          <w:spacing w:val="54"/>
          <w:sz w:val="24"/>
          <w:szCs w:val="24"/>
        </w:rPr>
        <w:t xml:space="preserve"> </w:t>
      </w:r>
      <w:r w:rsidR="008248CB">
        <w:rPr>
          <w:sz w:val="24"/>
          <w:szCs w:val="24"/>
        </w:rPr>
        <w:t>d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6"/>
          <w:sz w:val="24"/>
          <w:szCs w:val="24"/>
        </w:rPr>
        <w:t>r</w:t>
      </w:r>
      <w:r w:rsidR="008248CB">
        <w:rPr>
          <w:sz w:val="24"/>
          <w:szCs w:val="24"/>
        </w:rPr>
        <w:t>i</w:t>
      </w:r>
      <w:r w:rsidR="008248CB">
        <w:rPr>
          <w:spacing w:val="51"/>
          <w:sz w:val="24"/>
          <w:szCs w:val="24"/>
        </w:rPr>
        <w:t xml:space="preserve"> </w:t>
      </w:r>
      <w:r w:rsidR="008248CB">
        <w:rPr>
          <w:spacing w:val="-9"/>
          <w:sz w:val="24"/>
          <w:szCs w:val="24"/>
        </w:rPr>
        <w:t>i</w:t>
      </w:r>
      <w:r w:rsidR="008248CB">
        <w:rPr>
          <w:spacing w:val="5"/>
          <w:sz w:val="24"/>
          <w:szCs w:val="24"/>
        </w:rPr>
        <w:t>t</w:t>
      </w:r>
      <w:r w:rsidR="008248CB">
        <w:rPr>
          <w:sz w:val="24"/>
          <w:szCs w:val="24"/>
        </w:rPr>
        <w:t>u</w:t>
      </w:r>
      <w:r w:rsidR="008248CB">
        <w:rPr>
          <w:spacing w:val="55"/>
          <w:sz w:val="24"/>
          <w:szCs w:val="24"/>
        </w:rPr>
        <w:t xml:space="preserve"> </w:t>
      </w:r>
      <w:r w:rsidR="008248CB">
        <w:rPr>
          <w:sz w:val="24"/>
          <w:szCs w:val="24"/>
        </w:rPr>
        <w:t>p</w:t>
      </w:r>
      <w:r w:rsidR="008248CB">
        <w:rPr>
          <w:spacing w:val="4"/>
          <w:sz w:val="24"/>
          <w:szCs w:val="24"/>
        </w:rPr>
        <w:t>e</w:t>
      </w:r>
      <w:r w:rsidR="008248CB">
        <w:rPr>
          <w:sz w:val="24"/>
          <w:szCs w:val="24"/>
        </w:rPr>
        <w:t>n</w:t>
      </w:r>
      <w:r w:rsidR="008248CB">
        <w:rPr>
          <w:spacing w:val="-5"/>
          <w:sz w:val="24"/>
          <w:szCs w:val="24"/>
        </w:rPr>
        <w:t>y</w:t>
      </w:r>
      <w:r w:rsidR="008248CB">
        <w:rPr>
          <w:sz w:val="24"/>
          <w:szCs w:val="24"/>
        </w:rPr>
        <w:t>u</w:t>
      </w:r>
      <w:r w:rsidR="008248CB">
        <w:rPr>
          <w:spacing w:val="-2"/>
          <w:sz w:val="24"/>
          <w:szCs w:val="24"/>
        </w:rPr>
        <w:t>s</w:t>
      </w:r>
      <w:r w:rsidR="008248CB">
        <w:rPr>
          <w:spacing w:val="5"/>
          <w:sz w:val="24"/>
          <w:szCs w:val="24"/>
        </w:rPr>
        <w:t>u</w:t>
      </w:r>
      <w:r w:rsidR="008248CB">
        <w:rPr>
          <w:sz w:val="24"/>
          <w:szCs w:val="24"/>
        </w:rPr>
        <w:t>n</w:t>
      </w:r>
      <w:r w:rsidR="008248CB">
        <w:rPr>
          <w:spacing w:val="55"/>
          <w:sz w:val="24"/>
          <w:szCs w:val="24"/>
        </w:rPr>
        <w:t xml:space="preserve"> </w:t>
      </w:r>
      <w:proofErr w:type="gramStart"/>
      <w:r w:rsidR="008248CB">
        <w:rPr>
          <w:spacing w:val="-2"/>
          <w:sz w:val="24"/>
          <w:szCs w:val="24"/>
        </w:rPr>
        <w:t>s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ng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 xml:space="preserve">t  </w:t>
      </w:r>
      <w:r w:rsidR="008248CB">
        <w:rPr>
          <w:spacing w:val="-9"/>
          <w:sz w:val="24"/>
          <w:szCs w:val="24"/>
        </w:rPr>
        <w:t>m</w:t>
      </w:r>
      <w:r w:rsidR="008248CB">
        <w:rPr>
          <w:spacing w:val="4"/>
          <w:sz w:val="24"/>
          <w:szCs w:val="24"/>
        </w:rPr>
        <w:t>e</w:t>
      </w:r>
      <w:r w:rsidR="008248CB">
        <w:rPr>
          <w:spacing w:val="-5"/>
          <w:sz w:val="24"/>
          <w:szCs w:val="24"/>
        </w:rPr>
        <w:t>n</w:t>
      </w:r>
      <w:r w:rsidR="008248CB">
        <w:rPr>
          <w:spacing w:val="5"/>
          <w:sz w:val="24"/>
          <w:szCs w:val="24"/>
        </w:rPr>
        <w:t>g</w:t>
      </w:r>
      <w:r w:rsidR="008248CB">
        <w:rPr>
          <w:spacing w:val="-5"/>
          <w:sz w:val="24"/>
          <w:szCs w:val="24"/>
        </w:rPr>
        <w:t>h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1"/>
          <w:sz w:val="24"/>
          <w:szCs w:val="24"/>
        </w:rPr>
        <w:t>r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pk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proofErr w:type="gramEnd"/>
      <w:r w:rsidR="008248CB">
        <w:rPr>
          <w:spacing w:val="50"/>
          <w:sz w:val="24"/>
          <w:szCs w:val="24"/>
        </w:rPr>
        <w:t xml:space="preserve"> </w:t>
      </w:r>
      <w:r w:rsidR="008248CB">
        <w:rPr>
          <w:sz w:val="24"/>
          <w:szCs w:val="24"/>
        </w:rPr>
        <w:t>k</w:t>
      </w:r>
      <w:r w:rsidR="008248CB">
        <w:rPr>
          <w:spacing w:val="6"/>
          <w:sz w:val="24"/>
          <w:szCs w:val="24"/>
        </w:rPr>
        <w:t>r</w:t>
      </w:r>
      <w:r w:rsidR="008248CB">
        <w:rPr>
          <w:spacing w:val="-9"/>
          <w:sz w:val="24"/>
          <w:szCs w:val="24"/>
        </w:rPr>
        <w:t>i</w:t>
      </w:r>
      <w:r w:rsidR="008248CB">
        <w:rPr>
          <w:spacing w:val="10"/>
          <w:sz w:val="24"/>
          <w:szCs w:val="24"/>
        </w:rPr>
        <w:t>t</w:t>
      </w:r>
      <w:r w:rsidR="008248CB">
        <w:rPr>
          <w:spacing w:val="-9"/>
          <w:sz w:val="24"/>
          <w:szCs w:val="24"/>
        </w:rPr>
        <w:t>i</w:t>
      </w:r>
      <w:r w:rsidR="008248CB">
        <w:rPr>
          <w:sz w:val="24"/>
          <w:szCs w:val="24"/>
        </w:rPr>
        <w:t>k</w:t>
      </w:r>
      <w:r w:rsidR="008248CB">
        <w:rPr>
          <w:spacing w:val="55"/>
          <w:sz w:val="24"/>
          <w:szCs w:val="24"/>
        </w:rPr>
        <w:t xml:space="preserve"> </w:t>
      </w:r>
      <w:r w:rsidR="008248CB">
        <w:rPr>
          <w:sz w:val="24"/>
          <w:szCs w:val="24"/>
        </w:rPr>
        <w:t>d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r w:rsidR="008248CB">
        <w:rPr>
          <w:spacing w:val="50"/>
          <w:sz w:val="24"/>
          <w:szCs w:val="24"/>
        </w:rPr>
        <w:t xml:space="preserve"> </w:t>
      </w:r>
      <w:r w:rsidR="008248CB">
        <w:rPr>
          <w:spacing w:val="-2"/>
          <w:sz w:val="24"/>
          <w:szCs w:val="24"/>
        </w:rPr>
        <w:t>s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1"/>
          <w:sz w:val="24"/>
          <w:szCs w:val="24"/>
        </w:rPr>
        <w:t>r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r w:rsidR="008248CB">
        <w:rPr>
          <w:spacing w:val="50"/>
          <w:sz w:val="24"/>
          <w:szCs w:val="24"/>
        </w:rPr>
        <w:t xml:space="preserve"> </w:t>
      </w:r>
      <w:r w:rsidR="008248CB">
        <w:rPr>
          <w:spacing w:val="5"/>
          <w:sz w:val="24"/>
          <w:szCs w:val="24"/>
        </w:rPr>
        <w:t>u</w:t>
      </w:r>
      <w:r w:rsidR="008248CB">
        <w:rPr>
          <w:spacing w:val="-5"/>
          <w:sz w:val="24"/>
          <w:szCs w:val="24"/>
        </w:rPr>
        <w:t>n</w:t>
      </w:r>
      <w:r w:rsidR="008248CB">
        <w:rPr>
          <w:spacing w:val="5"/>
          <w:sz w:val="24"/>
          <w:szCs w:val="24"/>
        </w:rPr>
        <w:t>t</w:t>
      </w:r>
      <w:r w:rsidR="008248CB">
        <w:rPr>
          <w:sz w:val="24"/>
          <w:szCs w:val="24"/>
        </w:rPr>
        <w:t xml:space="preserve">uk </w:t>
      </w:r>
      <w:r w:rsidR="008248CB">
        <w:rPr>
          <w:spacing w:val="-4"/>
          <w:sz w:val="24"/>
          <w:szCs w:val="24"/>
        </w:rPr>
        <w:t>m</w:t>
      </w:r>
      <w:r w:rsidR="008248CB">
        <w:rPr>
          <w:spacing w:val="4"/>
          <w:sz w:val="24"/>
          <w:szCs w:val="24"/>
        </w:rPr>
        <w:t>e</w:t>
      </w:r>
      <w:r w:rsidR="008248CB">
        <w:rPr>
          <w:sz w:val="24"/>
          <w:szCs w:val="24"/>
        </w:rPr>
        <w:t>n</w:t>
      </w:r>
      <w:r w:rsidR="008248CB">
        <w:rPr>
          <w:spacing w:val="-5"/>
          <w:sz w:val="24"/>
          <w:szCs w:val="24"/>
        </w:rPr>
        <w:t>y</w:t>
      </w:r>
      <w:r w:rsidR="008248CB">
        <w:rPr>
          <w:spacing w:val="4"/>
          <w:sz w:val="24"/>
          <w:szCs w:val="24"/>
        </w:rPr>
        <w:t>e</w:t>
      </w:r>
      <w:r w:rsidR="008248CB">
        <w:rPr>
          <w:spacing w:val="-4"/>
          <w:sz w:val="24"/>
          <w:szCs w:val="24"/>
        </w:rPr>
        <w:t>m</w:t>
      </w:r>
      <w:r w:rsidR="008248CB">
        <w:rPr>
          <w:sz w:val="24"/>
          <w:szCs w:val="24"/>
        </w:rPr>
        <w:t>pu</w:t>
      </w:r>
      <w:r w:rsidR="008248CB">
        <w:rPr>
          <w:spacing w:val="6"/>
          <w:sz w:val="24"/>
          <w:szCs w:val="24"/>
        </w:rPr>
        <w:t>r</w:t>
      </w:r>
      <w:r w:rsidR="008248CB">
        <w:rPr>
          <w:spacing w:val="-5"/>
          <w:sz w:val="24"/>
          <w:szCs w:val="24"/>
        </w:rPr>
        <w:t>n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k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 p</w:t>
      </w:r>
      <w:r w:rsidR="008248CB">
        <w:rPr>
          <w:spacing w:val="1"/>
          <w:sz w:val="24"/>
          <w:szCs w:val="24"/>
        </w:rPr>
        <w:t>r</w:t>
      </w:r>
      <w:r w:rsidR="008248CB">
        <w:rPr>
          <w:spacing w:val="9"/>
          <w:sz w:val="24"/>
          <w:szCs w:val="24"/>
        </w:rPr>
        <w:t>o</w:t>
      </w:r>
      <w:r w:rsidR="008248CB">
        <w:rPr>
          <w:spacing w:val="-9"/>
          <w:sz w:val="24"/>
          <w:szCs w:val="24"/>
        </w:rPr>
        <w:t>j</w:t>
      </w:r>
      <w:r w:rsidR="008248CB">
        <w:rPr>
          <w:spacing w:val="-1"/>
          <w:sz w:val="24"/>
          <w:szCs w:val="24"/>
        </w:rPr>
        <w:t>ec</w:t>
      </w:r>
      <w:r w:rsidR="008248CB">
        <w:rPr>
          <w:sz w:val="24"/>
          <w:szCs w:val="24"/>
        </w:rPr>
        <w:t>t</w:t>
      </w:r>
      <w:r w:rsidR="008248CB">
        <w:rPr>
          <w:spacing w:val="15"/>
          <w:sz w:val="24"/>
          <w:szCs w:val="24"/>
        </w:rPr>
        <w:t xml:space="preserve"> </w:t>
      </w:r>
      <w:r w:rsidR="008248CB">
        <w:rPr>
          <w:spacing w:val="-4"/>
          <w:sz w:val="24"/>
          <w:szCs w:val="24"/>
        </w:rPr>
        <w:t>i</w:t>
      </w:r>
      <w:r w:rsidR="008248CB">
        <w:rPr>
          <w:sz w:val="24"/>
          <w:szCs w:val="24"/>
        </w:rPr>
        <w:t>n</w:t>
      </w:r>
      <w:r w:rsidR="008248CB">
        <w:rPr>
          <w:spacing w:val="-9"/>
          <w:sz w:val="24"/>
          <w:szCs w:val="24"/>
        </w:rPr>
        <w:t>i</w:t>
      </w:r>
      <w:r w:rsidR="008248CB">
        <w:rPr>
          <w:sz w:val="24"/>
          <w:szCs w:val="24"/>
        </w:rPr>
        <w:t>.</w:t>
      </w:r>
      <w:r w:rsidR="008248CB">
        <w:rPr>
          <w:spacing w:val="7"/>
          <w:sz w:val="24"/>
          <w:szCs w:val="24"/>
        </w:rPr>
        <w:t xml:space="preserve"> </w:t>
      </w:r>
      <w:r w:rsidR="008248CB">
        <w:rPr>
          <w:spacing w:val="1"/>
          <w:sz w:val="24"/>
          <w:szCs w:val="24"/>
        </w:rPr>
        <w:t>S</w:t>
      </w:r>
      <w:r w:rsidR="008248CB">
        <w:rPr>
          <w:spacing w:val="4"/>
          <w:sz w:val="24"/>
          <w:szCs w:val="24"/>
        </w:rPr>
        <w:t>e</w:t>
      </w:r>
      <w:r w:rsidR="008248CB">
        <w:rPr>
          <w:spacing w:val="-9"/>
          <w:sz w:val="24"/>
          <w:szCs w:val="24"/>
        </w:rPr>
        <w:t>m</w:t>
      </w:r>
      <w:r w:rsidR="008248CB">
        <w:rPr>
          <w:spacing w:val="5"/>
          <w:sz w:val="24"/>
          <w:szCs w:val="24"/>
        </w:rPr>
        <w:t>o</w:t>
      </w:r>
      <w:r w:rsidR="008248CB">
        <w:rPr>
          <w:sz w:val="24"/>
          <w:szCs w:val="24"/>
        </w:rPr>
        <w:t>ga</w:t>
      </w:r>
      <w:r w:rsidR="008248CB">
        <w:rPr>
          <w:spacing w:val="4"/>
          <w:sz w:val="24"/>
          <w:szCs w:val="24"/>
        </w:rPr>
        <w:t xml:space="preserve"> 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pa</w:t>
      </w:r>
      <w:r w:rsidR="008248CB">
        <w:rPr>
          <w:spacing w:val="9"/>
          <w:sz w:val="24"/>
          <w:szCs w:val="24"/>
        </w:rPr>
        <w:t xml:space="preserve"> </w:t>
      </w:r>
      <w:r w:rsidR="008248CB">
        <w:rPr>
          <w:spacing w:val="-5"/>
          <w:sz w:val="24"/>
          <w:szCs w:val="24"/>
        </w:rPr>
        <w:t>y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-5"/>
          <w:sz w:val="24"/>
          <w:szCs w:val="24"/>
        </w:rPr>
        <w:t>n</w:t>
      </w:r>
      <w:r w:rsidR="008248CB">
        <w:rPr>
          <w:sz w:val="24"/>
          <w:szCs w:val="24"/>
        </w:rPr>
        <w:t>g</w:t>
      </w:r>
      <w:r w:rsidR="008248CB">
        <w:rPr>
          <w:spacing w:val="10"/>
          <w:sz w:val="24"/>
          <w:szCs w:val="24"/>
        </w:rPr>
        <w:t xml:space="preserve"> </w:t>
      </w:r>
      <w:r w:rsidR="008248CB">
        <w:rPr>
          <w:spacing w:val="5"/>
          <w:sz w:val="24"/>
          <w:szCs w:val="24"/>
        </w:rPr>
        <w:t>d</w:t>
      </w:r>
      <w:r w:rsidR="008248CB">
        <w:rPr>
          <w:spacing w:val="-9"/>
          <w:sz w:val="24"/>
          <w:szCs w:val="24"/>
        </w:rPr>
        <w:t>i</w:t>
      </w:r>
      <w:r w:rsidR="008248CB">
        <w:rPr>
          <w:spacing w:val="5"/>
          <w:sz w:val="24"/>
          <w:szCs w:val="24"/>
        </w:rPr>
        <w:t>tu</w:t>
      </w:r>
      <w:r w:rsidR="008248CB">
        <w:rPr>
          <w:spacing w:val="-4"/>
          <w:sz w:val="24"/>
          <w:szCs w:val="24"/>
        </w:rPr>
        <w:t>li</w:t>
      </w:r>
      <w:r w:rsidR="008248CB">
        <w:rPr>
          <w:sz w:val="24"/>
          <w:szCs w:val="24"/>
        </w:rPr>
        <w:t>s</w:t>
      </w:r>
      <w:r w:rsidR="008248CB">
        <w:rPr>
          <w:spacing w:val="3"/>
          <w:sz w:val="24"/>
          <w:szCs w:val="24"/>
        </w:rPr>
        <w:t xml:space="preserve"> </w:t>
      </w:r>
      <w:r w:rsidR="008248CB">
        <w:rPr>
          <w:sz w:val="24"/>
          <w:szCs w:val="24"/>
        </w:rPr>
        <w:t>d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p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>t</w:t>
      </w:r>
      <w:r w:rsidR="008248CB">
        <w:rPr>
          <w:spacing w:val="10"/>
          <w:sz w:val="24"/>
          <w:szCs w:val="24"/>
        </w:rPr>
        <w:t xml:space="preserve"> </w:t>
      </w:r>
      <w:r w:rsidR="008248CB">
        <w:rPr>
          <w:spacing w:val="-5"/>
          <w:sz w:val="24"/>
          <w:szCs w:val="24"/>
        </w:rPr>
        <w:t>b</w:t>
      </w:r>
      <w:r w:rsidR="008248CB">
        <w:rPr>
          <w:spacing w:val="-1"/>
          <w:sz w:val="24"/>
          <w:szCs w:val="24"/>
        </w:rPr>
        <w:t>e</w:t>
      </w:r>
      <w:r w:rsidR="008248CB">
        <w:rPr>
          <w:spacing w:val="6"/>
          <w:sz w:val="24"/>
          <w:szCs w:val="24"/>
        </w:rPr>
        <w:t>r</w:t>
      </w:r>
      <w:r w:rsidR="008248CB">
        <w:rPr>
          <w:spacing w:val="-4"/>
          <w:sz w:val="24"/>
          <w:szCs w:val="24"/>
        </w:rPr>
        <w:t>m</w:t>
      </w:r>
      <w:r w:rsidR="008248CB">
        <w:rPr>
          <w:spacing w:val="4"/>
          <w:sz w:val="24"/>
          <w:szCs w:val="24"/>
        </w:rPr>
        <w:t>a</w:t>
      </w:r>
      <w:r w:rsidR="008248CB">
        <w:rPr>
          <w:sz w:val="24"/>
          <w:szCs w:val="24"/>
        </w:rPr>
        <w:t>n</w:t>
      </w:r>
      <w:r w:rsidR="008248CB">
        <w:rPr>
          <w:spacing w:val="-3"/>
          <w:sz w:val="24"/>
          <w:szCs w:val="24"/>
        </w:rPr>
        <w:t>f</w:t>
      </w:r>
      <w:r w:rsidR="008248CB">
        <w:rPr>
          <w:spacing w:val="-1"/>
          <w:sz w:val="24"/>
          <w:szCs w:val="24"/>
        </w:rPr>
        <w:t>aa</w:t>
      </w:r>
      <w:r w:rsidR="008248CB">
        <w:rPr>
          <w:sz w:val="24"/>
          <w:szCs w:val="24"/>
        </w:rPr>
        <w:t>t</w:t>
      </w:r>
      <w:r w:rsidR="008248CB">
        <w:rPr>
          <w:spacing w:val="10"/>
          <w:sz w:val="24"/>
          <w:szCs w:val="24"/>
        </w:rPr>
        <w:t xml:space="preserve"> </w:t>
      </w:r>
      <w:r w:rsidR="008248CB">
        <w:rPr>
          <w:spacing w:val="-5"/>
          <w:sz w:val="24"/>
          <w:szCs w:val="24"/>
        </w:rPr>
        <w:t>b</w:t>
      </w:r>
      <w:r w:rsidR="008248CB">
        <w:rPr>
          <w:spacing w:val="-1"/>
          <w:sz w:val="24"/>
          <w:szCs w:val="24"/>
        </w:rPr>
        <w:t>a</w:t>
      </w:r>
      <w:r w:rsidR="008248CB">
        <w:rPr>
          <w:spacing w:val="5"/>
          <w:sz w:val="24"/>
          <w:szCs w:val="24"/>
        </w:rPr>
        <w:t>g</w:t>
      </w:r>
      <w:r w:rsidR="008248CB">
        <w:rPr>
          <w:sz w:val="24"/>
          <w:szCs w:val="24"/>
        </w:rPr>
        <w:t>i</w:t>
      </w:r>
      <w:r w:rsidR="008248CB">
        <w:rPr>
          <w:spacing w:val="1"/>
          <w:sz w:val="24"/>
          <w:szCs w:val="24"/>
        </w:rPr>
        <w:t xml:space="preserve"> </w:t>
      </w:r>
      <w:r w:rsidR="008248CB">
        <w:rPr>
          <w:spacing w:val="-2"/>
          <w:sz w:val="24"/>
          <w:szCs w:val="24"/>
        </w:rPr>
        <w:t>s</w:t>
      </w:r>
      <w:r w:rsidR="008248CB">
        <w:rPr>
          <w:spacing w:val="4"/>
          <w:sz w:val="24"/>
          <w:szCs w:val="24"/>
        </w:rPr>
        <w:t>e</w:t>
      </w:r>
      <w:r w:rsidR="008248CB">
        <w:rPr>
          <w:spacing w:val="-4"/>
          <w:sz w:val="24"/>
          <w:szCs w:val="24"/>
        </w:rPr>
        <w:t>m</w:t>
      </w:r>
      <w:r w:rsidR="008248CB">
        <w:rPr>
          <w:sz w:val="24"/>
          <w:szCs w:val="24"/>
        </w:rPr>
        <w:t>ua</w:t>
      </w:r>
      <w:r w:rsidR="008248CB">
        <w:rPr>
          <w:spacing w:val="4"/>
          <w:sz w:val="24"/>
          <w:szCs w:val="24"/>
        </w:rPr>
        <w:t xml:space="preserve"> </w:t>
      </w:r>
      <w:r w:rsidR="008248CB">
        <w:rPr>
          <w:spacing w:val="5"/>
          <w:sz w:val="24"/>
          <w:szCs w:val="24"/>
        </w:rPr>
        <w:t>p</w:t>
      </w:r>
      <w:r w:rsidR="008248CB">
        <w:rPr>
          <w:spacing w:val="-4"/>
          <w:sz w:val="24"/>
          <w:szCs w:val="24"/>
        </w:rPr>
        <w:t>i</w:t>
      </w:r>
      <w:r w:rsidR="008248CB">
        <w:rPr>
          <w:sz w:val="24"/>
          <w:szCs w:val="24"/>
        </w:rPr>
        <w:t>h</w:t>
      </w:r>
      <w:r w:rsidR="008248CB">
        <w:rPr>
          <w:spacing w:val="-1"/>
          <w:sz w:val="24"/>
          <w:szCs w:val="24"/>
        </w:rPr>
        <w:t>a</w:t>
      </w:r>
      <w:r w:rsidR="008248CB">
        <w:rPr>
          <w:sz w:val="24"/>
          <w:szCs w:val="24"/>
        </w:rPr>
        <w:t xml:space="preserve">k </w:t>
      </w:r>
      <w:r w:rsidR="008248CB">
        <w:rPr>
          <w:spacing w:val="-5"/>
          <w:sz w:val="24"/>
          <w:szCs w:val="24"/>
        </w:rPr>
        <w:t>y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-5"/>
          <w:sz w:val="24"/>
          <w:szCs w:val="24"/>
        </w:rPr>
        <w:t>n</w:t>
      </w:r>
      <w:r w:rsidR="008248CB">
        <w:rPr>
          <w:sz w:val="24"/>
          <w:szCs w:val="24"/>
        </w:rPr>
        <w:t>g</w:t>
      </w:r>
      <w:r w:rsidR="008248CB">
        <w:rPr>
          <w:spacing w:val="7"/>
          <w:sz w:val="24"/>
          <w:szCs w:val="24"/>
        </w:rPr>
        <w:t xml:space="preserve"> </w:t>
      </w:r>
      <w:r w:rsidR="008248CB">
        <w:rPr>
          <w:spacing w:val="-4"/>
          <w:sz w:val="24"/>
          <w:szCs w:val="24"/>
        </w:rPr>
        <w:t>m</w:t>
      </w:r>
      <w:r w:rsidR="008248CB">
        <w:rPr>
          <w:spacing w:val="4"/>
          <w:sz w:val="24"/>
          <w:szCs w:val="24"/>
        </w:rPr>
        <w:t>e</w:t>
      </w:r>
      <w:r w:rsidR="008248CB">
        <w:rPr>
          <w:spacing w:val="-4"/>
          <w:sz w:val="24"/>
          <w:szCs w:val="24"/>
        </w:rPr>
        <w:t>m</w:t>
      </w:r>
      <w:r w:rsidR="008248CB">
        <w:rPr>
          <w:sz w:val="24"/>
          <w:szCs w:val="24"/>
        </w:rPr>
        <w:t>bu</w:t>
      </w:r>
      <w:r w:rsidR="008248CB">
        <w:rPr>
          <w:spacing w:val="5"/>
          <w:sz w:val="24"/>
          <w:szCs w:val="24"/>
        </w:rPr>
        <w:t>t</w:t>
      </w:r>
      <w:r w:rsidR="008248CB">
        <w:rPr>
          <w:sz w:val="24"/>
          <w:szCs w:val="24"/>
        </w:rPr>
        <w:t>u</w:t>
      </w:r>
      <w:r w:rsidR="008248CB">
        <w:rPr>
          <w:spacing w:val="-5"/>
          <w:sz w:val="24"/>
          <w:szCs w:val="24"/>
        </w:rPr>
        <w:t>h</w:t>
      </w:r>
      <w:r w:rsidR="008248CB">
        <w:rPr>
          <w:sz w:val="24"/>
          <w:szCs w:val="24"/>
        </w:rPr>
        <w:t>k</w:t>
      </w:r>
      <w:r w:rsidR="008248CB">
        <w:rPr>
          <w:spacing w:val="4"/>
          <w:sz w:val="24"/>
          <w:szCs w:val="24"/>
        </w:rPr>
        <w:t>a</w:t>
      </w:r>
      <w:r w:rsidR="008248CB">
        <w:rPr>
          <w:spacing w:val="-5"/>
          <w:sz w:val="24"/>
          <w:szCs w:val="24"/>
        </w:rPr>
        <w:t>n</w:t>
      </w:r>
      <w:r w:rsidR="008248CB">
        <w:rPr>
          <w:sz w:val="24"/>
          <w:szCs w:val="24"/>
        </w:rPr>
        <w:t>.</w:t>
      </w:r>
    </w:p>
    <w:p w14:paraId="6A237A87" w14:textId="77777777" w:rsidR="008A7453" w:rsidRDefault="008248CB">
      <w:pPr>
        <w:spacing w:before="78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Diag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am</w:t>
      </w:r>
    </w:p>
    <w:p w14:paraId="70B5289E" w14:textId="77777777" w:rsidR="00FB70E0" w:rsidRDefault="00FB70E0">
      <w:pPr>
        <w:spacing w:before="78"/>
        <w:ind w:left="100"/>
        <w:rPr>
          <w:b/>
          <w:sz w:val="24"/>
          <w:szCs w:val="24"/>
        </w:rPr>
      </w:pPr>
    </w:p>
    <w:p w14:paraId="7CFD714B" w14:textId="77777777" w:rsidR="00FB70E0" w:rsidRDefault="00FB70E0">
      <w:pPr>
        <w:spacing w:before="78"/>
        <w:ind w:left="100"/>
        <w:rPr>
          <w:b/>
          <w:sz w:val="24"/>
          <w:szCs w:val="24"/>
        </w:rPr>
      </w:pPr>
    </w:p>
    <w:p w14:paraId="70FD6614" w14:textId="58F190AF" w:rsidR="00FB70E0" w:rsidRDefault="00FB70E0">
      <w:pPr>
        <w:spacing w:before="78"/>
        <w:ind w:left="100"/>
        <w:rPr>
          <w:sz w:val="24"/>
          <w:szCs w:val="24"/>
        </w:rPr>
        <w:sectPr w:rsidR="00FB70E0">
          <w:pgSz w:w="11920" w:h="16840"/>
          <w:pgMar w:top="1340" w:right="16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459421A" wp14:editId="4FCCD929">
            <wp:extent cx="5651500" cy="3930650"/>
            <wp:effectExtent l="0" t="0" r="0" b="0"/>
            <wp:docPr id="193681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FF15" w14:textId="77777777" w:rsidR="00717F9F" w:rsidRPr="00717F9F" w:rsidRDefault="00717F9F" w:rsidP="00717F9F">
      <w:pPr>
        <w:spacing w:before="100" w:beforeAutospacing="1" w:after="100" w:afterAutospacing="1"/>
        <w:rPr>
          <w:sz w:val="24"/>
          <w:szCs w:val="24"/>
        </w:rPr>
      </w:pPr>
      <w:r w:rsidRPr="00717F9F">
        <w:rPr>
          <w:b/>
          <w:bCs/>
          <w:sz w:val="24"/>
          <w:szCs w:val="24"/>
        </w:rPr>
        <w:lastRenderedPageBreak/>
        <w:t>Entitas dan Atribut:</w:t>
      </w:r>
    </w:p>
    <w:p w14:paraId="32E39F2C" w14:textId="77777777"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KARYAWAN</w:t>
      </w:r>
    </w:p>
    <w:p w14:paraId="615E2CF4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Nama (Simple)</w:t>
      </w:r>
    </w:p>
    <w:p w14:paraId="74EF81E7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TTL (Composit)</w:t>
      </w:r>
    </w:p>
    <w:p w14:paraId="23575F06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NIK (Simple, PK)</w:t>
      </w:r>
    </w:p>
    <w:p w14:paraId="69E5366E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Jenis Kelamin (Simple)</w:t>
      </w:r>
    </w:p>
    <w:p w14:paraId="1965FE38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Alamat (Composit)</w:t>
      </w:r>
    </w:p>
    <w:p w14:paraId="78D65F2A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14:paraId="530DD0A2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14:paraId="5409B2CA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Usia (Derived)</w:t>
      </w:r>
    </w:p>
    <w:p w14:paraId="131CC45B" w14:textId="77777777"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PRODUK</w:t>
      </w:r>
    </w:p>
    <w:p w14:paraId="51A589C9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Diamond (Simple)</w:t>
      </w:r>
    </w:p>
    <w:p w14:paraId="56A3BCBC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Weekly Diamond Past (Simple)</w:t>
      </w:r>
    </w:p>
    <w:p w14:paraId="628C5488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Twilight Past (Simple)</w:t>
      </w:r>
    </w:p>
    <w:p w14:paraId="3C93D640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Harga Produk (Simple)</w:t>
      </w:r>
    </w:p>
    <w:p w14:paraId="0E8F1DDC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Produk (Simple, PK)</w:t>
      </w:r>
    </w:p>
    <w:p w14:paraId="237934C6" w14:textId="77777777"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RESELLER</w:t>
      </w:r>
    </w:p>
    <w:p w14:paraId="7BEA5E14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Nama (Simple)</w:t>
      </w:r>
    </w:p>
    <w:p w14:paraId="69281069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Reseller (Simple, PK)</w:t>
      </w:r>
    </w:p>
    <w:p w14:paraId="410A82C2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Alamat (Composit)</w:t>
      </w:r>
    </w:p>
    <w:p w14:paraId="4B47148F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14:paraId="00EC81C1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14:paraId="0C3A6763" w14:textId="77777777"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PLAYER</w:t>
      </w:r>
    </w:p>
    <w:p w14:paraId="379D0321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Nickname (Composite)</w:t>
      </w:r>
    </w:p>
    <w:p w14:paraId="1D8DD6E1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Player (Simple, PK)</w:t>
      </w:r>
    </w:p>
    <w:p w14:paraId="65793547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14:paraId="75FDBFD4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14:paraId="22B51C75" w14:textId="77777777"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SUPPLIER</w:t>
      </w:r>
    </w:p>
    <w:p w14:paraId="19117279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Nama (Simple)</w:t>
      </w:r>
    </w:p>
    <w:p w14:paraId="4D6147C0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Supplier (Simple, PK)</w:t>
      </w:r>
    </w:p>
    <w:p w14:paraId="280A68A5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Alamat (Composit)</w:t>
      </w:r>
    </w:p>
    <w:p w14:paraId="325D37E4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14:paraId="3D35F747" w14:textId="77777777"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14:paraId="5A5C2347" w14:textId="77777777" w:rsidR="00717F9F" w:rsidRPr="00717F9F" w:rsidRDefault="00717F9F" w:rsidP="00717F9F">
      <w:pPr>
        <w:spacing w:before="100" w:beforeAutospacing="1" w:after="100" w:afterAutospacing="1"/>
        <w:rPr>
          <w:sz w:val="24"/>
          <w:szCs w:val="24"/>
        </w:rPr>
      </w:pPr>
      <w:r w:rsidRPr="00717F9F">
        <w:rPr>
          <w:b/>
          <w:bCs/>
          <w:sz w:val="24"/>
          <w:szCs w:val="24"/>
        </w:rPr>
        <w:t>Relasi dan Cardinality:</w:t>
      </w:r>
    </w:p>
    <w:p w14:paraId="1BC23562" w14:textId="77777777" w:rsidR="00717F9F" w:rsidRPr="00717F9F" w:rsidRDefault="00717F9F" w:rsidP="00717F9F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Setiap KARYAWAN membeli PRODUK dari beberapa SUPPLIER (Many to Many).</w:t>
      </w:r>
    </w:p>
    <w:p w14:paraId="0486BB3C" w14:textId="77777777" w:rsidR="00717F9F" w:rsidRPr="00717F9F" w:rsidRDefault="00717F9F" w:rsidP="00717F9F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Setiap KARYAWAN menjual PRODUK kepada beberapa PLAYER (Many to Many).</w:t>
      </w:r>
    </w:p>
    <w:p w14:paraId="3FC99CFA" w14:textId="77777777" w:rsidR="00717F9F" w:rsidRPr="00717F9F" w:rsidRDefault="00717F9F" w:rsidP="00717F9F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Setiap KARYAWAN menjual PRODUK kepada beberapa RESELLER (Many to Many).</w:t>
      </w:r>
    </w:p>
    <w:p w14:paraId="3497F4CB" w14:textId="77777777" w:rsidR="00717F9F" w:rsidRPr="00717F9F" w:rsidRDefault="00717F9F" w:rsidP="00717F9F">
      <w:pPr>
        <w:spacing w:before="100" w:beforeAutospacing="1" w:after="100" w:afterAutospacing="1"/>
        <w:rPr>
          <w:sz w:val="24"/>
          <w:szCs w:val="24"/>
        </w:rPr>
      </w:pPr>
      <w:r w:rsidRPr="00717F9F">
        <w:rPr>
          <w:b/>
          <w:bCs/>
          <w:sz w:val="24"/>
          <w:szCs w:val="24"/>
        </w:rPr>
        <w:t>Partisipasi:</w:t>
      </w:r>
    </w:p>
    <w:p w14:paraId="4496DEA5" w14:textId="77777777" w:rsidR="00717F9F" w:rsidRPr="00717F9F" w:rsidRDefault="00717F9F" w:rsidP="00717F9F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Partisipasi SUPPLIER terhadap KARYAWAN dalam transaksi pembelian/penjualan PRODUK (Mandatory).</w:t>
      </w:r>
    </w:p>
    <w:p w14:paraId="6AE8440B" w14:textId="77777777" w:rsidR="00717F9F" w:rsidRPr="00717F9F" w:rsidRDefault="00717F9F" w:rsidP="00717F9F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Partisipasi RESELLER terhadap KARYAWAN dalam transaksi pembelian/penjualan PRODUK (Mandatory).</w:t>
      </w:r>
    </w:p>
    <w:p w14:paraId="6B874D9C" w14:textId="77777777" w:rsidR="00717F9F" w:rsidRPr="00717F9F" w:rsidRDefault="00717F9F" w:rsidP="00717F9F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Partisipasi PLAYER terhadap KARYAWAN dalam transaksi pembelian/penjualan PRODUK (Optional).</w:t>
      </w:r>
    </w:p>
    <w:p w14:paraId="40B93E00" w14:textId="77777777" w:rsidR="00717F9F" w:rsidRDefault="00717F9F" w:rsidP="00717F9F">
      <w:pPr>
        <w:spacing w:before="59" w:line="300" w:lineRule="exact"/>
        <w:ind w:left="2991"/>
        <w:rPr>
          <w:rFonts w:ascii="Symbol" w:eastAsia="Symbol" w:hAnsi="Symbol" w:cs="Symbol"/>
          <w:sz w:val="24"/>
          <w:szCs w:val="24"/>
        </w:rPr>
      </w:pPr>
    </w:p>
    <w:p w14:paraId="1D8C683C" w14:textId="77777777" w:rsidR="00717F9F" w:rsidRDefault="00717F9F">
      <w:pPr>
        <w:spacing w:before="59" w:line="300" w:lineRule="exact"/>
        <w:ind w:left="2991"/>
        <w:rPr>
          <w:rFonts w:ascii="Symbol" w:eastAsia="Symbol" w:hAnsi="Symbol" w:cs="Symbol"/>
          <w:sz w:val="24"/>
          <w:szCs w:val="24"/>
        </w:rPr>
      </w:pPr>
    </w:p>
    <w:p w14:paraId="2E877E4B" w14:textId="77777777" w:rsidR="008A7453" w:rsidRDefault="008248CB" w:rsidP="00717F9F">
      <w:pPr>
        <w:spacing w:before="59" w:line="300" w:lineRule="exact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lastRenderedPageBreak/>
        <w:t>LE</w:t>
      </w:r>
      <w:r>
        <w:rPr>
          <w:b/>
          <w:spacing w:val="6"/>
          <w:position w:val="-1"/>
          <w:sz w:val="28"/>
          <w:szCs w:val="28"/>
        </w:rPr>
        <w:t>M</w:t>
      </w:r>
      <w:r>
        <w:rPr>
          <w:b/>
          <w:spacing w:val="1"/>
          <w:position w:val="-1"/>
          <w:sz w:val="28"/>
          <w:szCs w:val="28"/>
        </w:rPr>
        <w:t>B</w:t>
      </w:r>
      <w:r>
        <w:rPr>
          <w:b/>
          <w:position w:val="-1"/>
          <w:sz w:val="28"/>
          <w:szCs w:val="28"/>
        </w:rPr>
        <w:t>AR</w:t>
      </w:r>
      <w:r>
        <w:rPr>
          <w:b/>
          <w:spacing w:val="-14"/>
          <w:position w:val="-1"/>
          <w:sz w:val="28"/>
          <w:szCs w:val="28"/>
        </w:rPr>
        <w:t xml:space="preserve"> </w:t>
      </w:r>
      <w:r>
        <w:rPr>
          <w:b/>
          <w:spacing w:val="3"/>
          <w:position w:val="-1"/>
          <w:sz w:val="28"/>
          <w:szCs w:val="28"/>
        </w:rPr>
        <w:t>P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NG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spacing w:val="-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AHAN</w:t>
      </w:r>
    </w:p>
    <w:p w14:paraId="1F04DB70" w14:textId="77777777" w:rsidR="008A7453" w:rsidRDefault="008A7453">
      <w:pPr>
        <w:spacing w:before="7" w:line="120" w:lineRule="exact"/>
        <w:rPr>
          <w:sz w:val="13"/>
          <w:szCs w:val="13"/>
        </w:rPr>
      </w:pPr>
    </w:p>
    <w:p w14:paraId="18632983" w14:textId="77777777" w:rsidR="008A7453" w:rsidRDefault="008A7453">
      <w:pPr>
        <w:spacing w:line="200" w:lineRule="exact"/>
      </w:pPr>
    </w:p>
    <w:p w14:paraId="2F3C478E" w14:textId="77777777" w:rsidR="008A7453" w:rsidRDefault="008A7453">
      <w:pPr>
        <w:spacing w:line="200" w:lineRule="exact"/>
      </w:pPr>
    </w:p>
    <w:p w14:paraId="3691D892" w14:textId="77777777" w:rsidR="008A7453" w:rsidRDefault="008A7453">
      <w:pPr>
        <w:spacing w:line="200" w:lineRule="exact"/>
      </w:pPr>
    </w:p>
    <w:p w14:paraId="142E258B" w14:textId="77777777" w:rsidR="008A7453" w:rsidRDefault="008A7453">
      <w:pPr>
        <w:spacing w:line="200" w:lineRule="exact"/>
        <w:sectPr w:rsidR="008A7453">
          <w:pgSz w:w="11920" w:h="16840"/>
          <w:pgMar w:top="1360" w:right="1360" w:bottom="280" w:left="1340" w:header="720" w:footer="720" w:gutter="0"/>
          <w:cols w:space="720"/>
        </w:sectPr>
      </w:pPr>
    </w:p>
    <w:p w14:paraId="49630A6E" w14:textId="77777777" w:rsidR="008A7453" w:rsidRDefault="008A7453">
      <w:pPr>
        <w:spacing w:line="200" w:lineRule="exact"/>
      </w:pPr>
    </w:p>
    <w:p w14:paraId="7793FBFE" w14:textId="77777777" w:rsidR="008A7453" w:rsidRDefault="008A7453">
      <w:pPr>
        <w:spacing w:before="11" w:line="200" w:lineRule="exact"/>
      </w:pPr>
    </w:p>
    <w:p w14:paraId="03373DE8" w14:textId="77777777" w:rsidR="008A7453" w:rsidRDefault="008248CB">
      <w:pPr>
        <w:spacing w:line="240" w:lineRule="exact"/>
        <w:ind w:left="100" w:right="-53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D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:</w:t>
      </w:r>
    </w:p>
    <w:p w14:paraId="794E9FDB" w14:textId="77777777" w:rsidR="008A7453" w:rsidRDefault="008248CB">
      <w:pPr>
        <w:spacing w:before="32"/>
        <w:rPr>
          <w:sz w:val="22"/>
          <w:szCs w:val="22"/>
        </w:rPr>
        <w:sectPr w:rsidR="008A7453">
          <w:type w:val="continuous"/>
          <w:pgSz w:w="11920" w:h="16840"/>
          <w:pgMar w:top="1380" w:right="1360" w:bottom="280" w:left="1340" w:header="720" w:footer="720" w:gutter="0"/>
          <w:cols w:num="2" w:space="720" w:equalWidth="0">
            <w:col w:w="584" w:space="237"/>
            <w:col w:w="8399"/>
          </w:cols>
        </w:sectPr>
      </w:pPr>
      <w:r>
        <w:br w:type="column"/>
      </w:r>
      <w:r>
        <w:rPr>
          <w:spacing w:val="-6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ng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li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</w:p>
    <w:p w14:paraId="585785B4" w14:textId="77777777" w:rsidR="008A7453" w:rsidRDefault="00000000">
      <w:pPr>
        <w:spacing w:line="200" w:lineRule="exact"/>
      </w:pPr>
      <w:r>
        <w:pict w14:anchorId="3E71FAF7">
          <v:group id="_x0000_s1026" style="position:absolute;margin-left:67.4pt;margin-top:70.3pt;width:460.6pt;height:701.6pt;z-index:-251656192;mso-position-horizontal-relative:page;mso-position-vertical-relative:page" coordorigin="1348,1406" coordsize="9212,14032">
            <v:group id="_x0000_s1027" style="position:absolute;left:1359;top:1416;width:9191;height:0" coordorigin="1359,1416" coordsize="9191,0">
              <v:shape id="_x0000_s1034" style="position:absolute;left:1359;top:1416;width:9191;height:0" coordorigin="1359,1416" coordsize="9191,0" path="m1359,1416r9190,e" filled="f" strokeweight=".58pt">
                <v:path arrowok="t"/>
              </v:shape>
              <v:group id="_x0000_s1028" style="position:absolute;left:1354;top:1412;width:0;height:14020" coordorigin="1354,1412" coordsize="0,14020">
                <v:shape id="_x0000_s1033" style="position:absolute;left:1354;top:1412;width:0;height:14020" coordorigin="1354,1412" coordsize="0,14020" path="m1354,1412r,14020e" filled="f" strokeweight=".58pt">
                  <v:path arrowok="t"/>
                </v:shape>
                <v:group id="_x0000_s1029" style="position:absolute;left:10554;top:1412;width:0;height:14020" coordorigin="10554,1412" coordsize="0,14020">
                  <v:shape id="_x0000_s1032" style="position:absolute;left:10554;top:1412;width:0;height:14020" coordorigin="10554,1412" coordsize="0,14020" path="m10554,1412r,14020e" filled="f" strokeweight=".20464mm">
                    <v:path arrowok="t"/>
                  </v:shape>
                  <v:group id="_x0000_s1030" style="position:absolute;left:1359;top:15427;width:9191;height:0" coordorigin="1359,15427" coordsize="9191,0">
                    <v:shape id="_x0000_s1031" style="position:absolute;left:1359;top:15427;width:9191;height:0" coordorigin="1359,15427" coordsize="9191,0" path="m1359,15427r9190,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</w:p>
    <w:p w14:paraId="30B11F96" w14:textId="77777777" w:rsidR="008A7453" w:rsidRDefault="008A7453">
      <w:pPr>
        <w:spacing w:line="200" w:lineRule="exact"/>
      </w:pPr>
    </w:p>
    <w:p w14:paraId="16158520" w14:textId="77777777" w:rsidR="008A7453" w:rsidRDefault="008A7453">
      <w:pPr>
        <w:spacing w:line="200" w:lineRule="exact"/>
      </w:pPr>
    </w:p>
    <w:p w14:paraId="52A0E8FA" w14:textId="77777777" w:rsidR="008A7453" w:rsidRDefault="008A7453">
      <w:pPr>
        <w:spacing w:before="4" w:line="200" w:lineRule="exact"/>
      </w:pPr>
    </w:p>
    <w:p w14:paraId="02169C2F" w14:textId="77777777" w:rsidR="008A7453" w:rsidRDefault="008248CB">
      <w:pPr>
        <w:spacing w:before="32"/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 xml:space="preserve">a                              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M</w:t>
      </w:r>
      <w:r>
        <w:rPr>
          <w:b/>
          <w:sz w:val="22"/>
          <w:szCs w:val="22"/>
        </w:rPr>
        <w:t xml:space="preserve">. </w:t>
      </w:r>
      <w:r w:rsidR="00717F9F">
        <w:rPr>
          <w:b/>
          <w:spacing w:val="2"/>
          <w:sz w:val="22"/>
          <w:szCs w:val="22"/>
        </w:rPr>
        <w:t xml:space="preserve">Isra </w:t>
      </w:r>
    </w:p>
    <w:p w14:paraId="387276FD" w14:textId="77777777" w:rsidR="008A7453" w:rsidRDefault="008A7453">
      <w:pPr>
        <w:spacing w:before="5" w:line="280" w:lineRule="exact"/>
        <w:rPr>
          <w:sz w:val="28"/>
          <w:szCs w:val="28"/>
        </w:rPr>
      </w:pPr>
    </w:p>
    <w:p w14:paraId="1A4B9F6E" w14:textId="77777777" w:rsidR="008A7453" w:rsidRDefault="008248CB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 xml:space="preserve">IM                              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 w:rsidR="00717F9F">
        <w:rPr>
          <w:b/>
          <w:sz w:val="22"/>
          <w:szCs w:val="22"/>
        </w:rPr>
        <w:t>23241063</w:t>
      </w:r>
    </w:p>
    <w:p w14:paraId="62300F6F" w14:textId="77777777" w:rsidR="008A7453" w:rsidRDefault="008A7453">
      <w:pPr>
        <w:spacing w:before="9" w:line="280" w:lineRule="exact"/>
        <w:rPr>
          <w:sz w:val="28"/>
          <w:szCs w:val="28"/>
        </w:rPr>
      </w:pPr>
    </w:p>
    <w:p w14:paraId="68CCF24F" w14:textId="77777777" w:rsidR="008A7453" w:rsidRDefault="008248CB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 xml:space="preserve">a                     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 w:rsidR="00717F9F">
        <w:rPr>
          <w:b/>
          <w:spacing w:val="-1"/>
          <w:sz w:val="22"/>
          <w:szCs w:val="22"/>
        </w:rPr>
        <w:t>Maskur</w:t>
      </w:r>
    </w:p>
    <w:p w14:paraId="1978AA80" w14:textId="77777777" w:rsidR="008A7453" w:rsidRDefault="008A7453">
      <w:pPr>
        <w:spacing w:before="5" w:line="280" w:lineRule="exact"/>
        <w:rPr>
          <w:sz w:val="28"/>
          <w:szCs w:val="28"/>
        </w:rPr>
      </w:pPr>
    </w:p>
    <w:p w14:paraId="4531B642" w14:textId="77777777" w:rsidR="008A7453" w:rsidRDefault="008248CB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 xml:space="preserve">IM                              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 w:rsidR="00717F9F">
        <w:rPr>
          <w:b/>
          <w:sz w:val="22"/>
          <w:szCs w:val="22"/>
        </w:rPr>
        <w:t>23241065</w:t>
      </w:r>
    </w:p>
    <w:p w14:paraId="1F29DFF0" w14:textId="77777777" w:rsidR="008A7453" w:rsidRDefault="008A7453">
      <w:pPr>
        <w:spacing w:before="5" w:line="280" w:lineRule="exact"/>
        <w:rPr>
          <w:sz w:val="28"/>
          <w:szCs w:val="28"/>
        </w:rPr>
      </w:pPr>
    </w:p>
    <w:p w14:paraId="2480CB7D" w14:textId="77777777" w:rsidR="008A7453" w:rsidRDefault="008248CB">
      <w:pPr>
        <w:ind w:left="100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M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6"/>
          <w:sz w:val="22"/>
          <w:szCs w:val="22"/>
        </w:rPr>
        <w:t>K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ah                  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B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>i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z w:val="22"/>
          <w:szCs w:val="22"/>
        </w:rPr>
        <w:t>a</w:t>
      </w:r>
    </w:p>
    <w:p w14:paraId="7C0B30F4" w14:textId="77777777" w:rsidR="008A7453" w:rsidRDefault="008A7453">
      <w:pPr>
        <w:spacing w:before="9" w:line="280" w:lineRule="exact"/>
        <w:rPr>
          <w:sz w:val="28"/>
          <w:szCs w:val="28"/>
        </w:rPr>
      </w:pPr>
    </w:p>
    <w:p w14:paraId="546209D5" w14:textId="77777777" w:rsidR="008A7453" w:rsidRDefault="008248CB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J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5"/>
          <w:sz w:val="22"/>
          <w:szCs w:val="22"/>
        </w:rPr>
        <w:t>s</w:t>
      </w:r>
      <w:r>
        <w:rPr>
          <w:b/>
          <w:sz w:val="22"/>
          <w:szCs w:val="22"/>
        </w:rPr>
        <w:t xml:space="preserve">an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k</w:t>
      </w:r>
      <w:r>
        <w:rPr>
          <w:b/>
          <w:sz w:val="22"/>
          <w:szCs w:val="22"/>
        </w:rPr>
        <w:t>an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kn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ogi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asi</w:t>
      </w:r>
    </w:p>
    <w:p w14:paraId="502020B2" w14:textId="77777777" w:rsidR="008A7453" w:rsidRDefault="008A7453">
      <w:pPr>
        <w:spacing w:before="5" w:line="280" w:lineRule="exact"/>
        <w:rPr>
          <w:sz w:val="28"/>
          <w:szCs w:val="28"/>
        </w:rPr>
      </w:pPr>
    </w:p>
    <w:p w14:paraId="7B933137" w14:textId="77777777" w:rsidR="008A7453" w:rsidRDefault="008248CB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Fa</w:t>
      </w:r>
      <w:r>
        <w:rPr>
          <w:b/>
          <w:spacing w:val="-3"/>
          <w:sz w:val="22"/>
          <w:szCs w:val="22"/>
        </w:rPr>
        <w:t>ku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 xml:space="preserve">s                         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hn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k 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an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an</w:t>
      </w:r>
    </w:p>
    <w:p w14:paraId="58D4020A" w14:textId="77777777" w:rsidR="008A7453" w:rsidRDefault="008A7453">
      <w:pPr>
        <w:spacing w:line="200" w:lineRule="exact"/>
      </w:pPr>
    </w:p>
    <w:p w14:paraId="585F2B99" w14:textId="77777777" w:rsidR="008A7453" w:rsidRDefault="008A7453">
      <w:pPr>
        <w:spacing w:line="200" w:lineRule="exact"/>
      </w:pPr>
    </w:p>
    <w:p w14:paraId="561870FC" w14:textId="77777777" w:rsidR="008A7453" w:rsidRDefault="008A7453">
      <w:pPr>
        <w:spacing w:line="200" w:lineRule="exact"/>
      </w:pPr>
    </w:p>
    <w:p w14:paraId="02B35CAD" w14:textId="77777777" w:rsidR="008A7453" w:rsidRDefault="008A7453">
      <w:pPr>
        <w:spacing w:before="2" w:line="220" w:lineRule="exact"/>
        <w:rPr>
          <w:sz w:val="22"/>
          <w:szCs w:val="22"/>
        </w:rPr>
      </w:pPr>
    </w:p>
    <w:p w14:paraId="35F70641" w14:textId="77777777" w:rsidR="008A7453" w:rsidRDefault="008248CB">
      <w:pPr>
        <w:spacing w:line="359" w:lineRule="auto"/>
        <w:ind w:left="100" w:right="63" w:firstLine="721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ny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7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y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17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i s</w:t>
      </w:r>
      <w:r>
        <w:rPr>
          <w:spacing w:val="3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.</w:t>
      </w:r>
    </w:p>
    <w:p w14:paraId="60B7C84D" w14:textId="77777777" w:rsidR="008A7453" w:rsidRDefault="008A7453">
      <w:pPr>
        <w:spacing w:before="2" w:line="120" w:lineRule="exact"/>
        <w:rPr>
          <w:sz w:val="12"/>
          <w:szCs w:val="12"/>
        </w:rPr>
      </w:pPr>
    </w:p>
    <w:p w14:paraId="058C16E8" w14:textId="77777777" w:rsidR="008A7453" w:rsidRDefault="008A7453">
      <w:pPr>
        <w:spacing w:line="200" w:lineRule="exact"/>
      </w:pPr>
    </w:p>
    <w:p w14:paraId="6A576918" w14:textId="77777777" w:rsidR="008A7453" w:rsidRDefault="008A7453">
      <w:pPr>
        <w:spacing w:line="200" w:lineRule="exact"/>
      </w:pPr>
    </w:p>
    <w:p w14:paraId="36679B01" w14:textId="77777777" w:rsidR="008A7453" w:rsidRDefault="008A7453">
      <w:pPr>
        <w:spacing w:line="200" w:lineRule="exact"/>
      </w:pPr>
    </w:p>
    <w:p w14:paraId="3FB254AC" w14:textId="77777777" w:rsidR="008A7453" w:rsidRDefault="008A7453">
      <w:pPr>
        <w:spacing w:line="200" w:lineRule="exact"/>
      </w:pPr>
    </w:p>
    <w:p w14:paraId="3767261F" w14:textId="77777777" w:rsidR="008A7453" w:rsidRDefault="008248CB">
      <w:pPr>
        <w:ind w:left="5310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ar</w:t>
      </w:r>
      <w:r>
        <w:rPr>
          <w:spacing w:val="3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26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2024</w:t>
      </w:r>
    </w:p>
    <w:p w14:paraId="0B2E52B9" w14:textId="77777777" w:rsidR="008A7453" w:rsidRDefault="008A7453">
      <w:pPr>
        <w:spacing w:line="200" w:lineRule="exact"/>
      </w:pPr>
    </w:p>
    <w:p w14:paraId="0B28466C" w14:textId="77777777" w:rsidR="008A7453" w:rsidRDefault="008A7453">
      <w:pPr>
        <w:spacing w:line="200" w:lineRule="exact"/>
      </w:pPr>
    </w:p>
    <w:p w14:paraId="23224E17" w14:textId="77777777" w:rsidR="008A7453" w:rsidRDefault="008A7453">
      <w:pPr>
        <w:spacing w:line="200" w:lineRule="exact"/>
      </w:pPr>
    </w:p>
    <w:p w14:paraId="761A8C50" w14:textId="77777777" w:rsidR="008A7453" w:rsidRDefault="008A7453">
      <w:pPr>
        <w:spacing w:line="200" w:lineRule="exact"/>
      </w:pPr>
    </w:p>
    <w:p w14:paraId="7385CF99" w14:textId="77777777" w:rsidR="008A7453" w:rsidRDefault="008A7453">
      <w:pPr>
        <w:spacing w:before="8" w:line="240" w:lineRule="exact"/>
        <w:rPr>
          <w:sz w:val="24"/>
          <w:szCs w:val="24"/>
        </w:rPr>
      </w:pPr>
    </w:p>
    <w:p w14:paraId="6F7A0835" w14:textId="77777777" w:rsidR="008A7453" w:rsidRDefault="008248CB">
      <w:pPr>
        <w:ind w:left="216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</w:p>
    <w:p w14:paraId="3799BB30" w14:textId="77777777" w:rsidR="008A7453" w:rsidRDefault="008A7453">
      <w:pPr>
        <w:spacing w:before="5" w:line="280" w:lineRule="exact"/>
        <w:rPr>
          <w:sz w:val="28"/>
          <w:szCs w:val="28"/>
        </w:rPr>
      </w:pPr>
    </w:p>
    <w:p w14:paraId="1FAEE380" w14:textId="77777777" w:rsidR="008A7453" w:rsidRDefault="008248CB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ar</w:t>
      </w:r>
      <w:r>
        <w:rPr>
          <w:spacing w:val="3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135A6EC8" w14:textId="77777777" w:rsidR="008A7453" w:rsidRDefault="008A7453">
      <w:pPr>
        <w:spacing w:before="1" w:line="160" w:lineRule="exact"/>
        <w:rPr>
          <w:sz w:val="16"/>
          <w:szCs w:val="16"/>
        </w:rPr>
      </w:pPr>
    </w:p>
    <w:p w14:paraId="0F58BADD" w14:textId="77777777" w:rsidR="008A7453" w:rsidRDefault="008A7453">
      <w:pPr>
        <w:spacing w:line="200" w:lineRule="exact"/>
      </w:pPr>
    </w:p>
    <w:p w14:paraId="5A055958" w14:textId="77777777" w:rsidR="008A7453" w:rsidRDefault="008A7453">
      <w:pPr>
        <w:spacing w:line="200" w:lineRule="exact"/>
      </w:pPr>
    </w:p>
    <w:p w14:paraId="1A41737E" w14:textId="77777777" w:rsidR="008A7453" w:rsidRDefault="008A7453">
      <w:pPr>
        <w:spacing w:line="200" w:lineRule="exact"/>
      </w:pPr>
    </w:p>
    <w:p w14:paraId="5BF8592D" w14:textId="77777777" w:rsidR="008A7453" w:rsidRDefault="008A7453">
      <w:pPr>
        <w:spacing w:line="200" w:lineRule="exact"/>
      </w:pPr>
    </w:p>
    <w:p w14:paraId="6181FA39" w14:textId="77777777" w:rsidR="008A7453" w:rsidRDefault="008A7453">
      <w:pPr>
        <w:spacing w:line="200" w:lineRule="exact"/>
      </w:pPr>
    </w:p>
    <w:p w14:paraId="5269459B" w14:textId="77777777" w:rsidR="008A7453" w:rsidRDefault="008A7453">
      <w:pPr>
        <w:spacing w:line="200" w:lineRule="exact"/>
      </w:pPr>
    </w:p>
    <w:p w14:paraId="2BA0308A" w14:textId="77777777" w:rsidR="008A7453" w:rsidRDefault="008248CB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d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m</w:t>
      </w:r>
      <w:r>
        <w:rPr>
          <w:spacing w:val="-78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B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4"/>
          <w:sz w:val="24"/>
          <w:szCs w:val="24"/>
          <w:u w:val="single" w:color="000000"/>
        </w:rPr>
        <w:t>c</w:t>
      </w:r>
      <w:r>
        <w:rPr>
          <w:spacing w:val="-5"/>
          <w:sz w:val="24"/>
          <w:szCs w:val="24"/>
          <w:u w:val="single" w:color="000000"/>
        </w:rPr>
        <w:t>h</w:t>
      </w:r>
      <w:r>
        <w:rPr>
          <w:spacing w:val="10"/>
          <w:sz w:val="24"/>
          <w:szCs w:val="24"/>
          <w:u w:val="single" w:color="000000"/>
        </w:rPr>
        <w:t>t</w:t>
      </w:r>
      <w:r>
        <w:rPr>
          <w:spacing w:val="-9"/>
          <w:sz w:val="24"/>
          <w:szCs w:val="24"/>
          <w:u w:val="single" w:color="000000"/>
        </w:rPr>
        <w:t>i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>,</w:t>
      </w:r>
      <w:r>
        <w:rPr>
          <w:spacing w:val="-71"/>
          <w:sz w:val="24"/>
          <w:szCs w:val="24"/>
          <w:u w:val="single" w:color="000000"/>
        </w:rPr>
        <w:t xml:space="preserve"> </w:t>
      </w:r>
      <w:proofErr w:type="gramStart"/>
      <w:r>
        <w:rPr>
          <w:spacing w:val="1"/>
          <w:sz w:val="24"/>
          <w:szCs w:val="24"/>
          <w:u w:val="single" w:color="000000"/>
        </w:rPr>
        <w:t>S</w:t>
      </w:r>
      <w:r>
        <w:rPr>
          <w:spacing w:val="2"/>
          <w:sz w:val="24"/>
          <w:szCs w:val="24"/>
          <w:u w:val="single" w:color="000000"/>
        </w:rPr>
        <w:t>.</w:t>
      </w:r>
      <w:r>
        <w:rPr>
          <w:spacing w:val="-5"/>
          <w:sz w:val="24"/>
          <w:szCs w:val="24"/>
          <w:u w:val="single" w:color="000000"/>
        </w:rPr>
        <w:t>K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pacing w:val="-9"/>
          <w:sz w:val="24"/>
          <w:szCs w:val="24"/>
          <w:u w:val="single" w:color="000000"/>
        </w:rPr>
        <w:t>m</w:t>
      </w:r>
      <w:proofErr w:type="gramEnd"/>
      <w:r>
        <w:rPr>
          <w:spacing w:val="2"/>
          <w:sz w:val="24"/>
          <w:szCs w:val="24"/>
          <w:u w:val="single" w:color="000000"/>
        </w:rPr>
        <w:t>.,</w:t>
      </w:r>
      <w:r>
        <w:rPr>
          <w:spacing w:val="-2"/>
          <w:sz w:val="24"/>
          <w:szCs w:val="24"/>
          <w:u w:val="single" w:color="000000"/>
        </w:rPr>
        <w:t>M</w:t>
      </w:r>
      <w:r>
        <w:rPr>
          <w:spacing w:val="2"/>
          <w:sz w:val="24"/>
          <w:szCs w:val="24"/>
          <w:u w:val="single" w:color="000000"/>
        </w:rPr>
        <w:t>.</w:t>
      </w:r>
      <w:r>
        <w:rPr>
          <w:spacing w:val="-2"/>
          <w:sz w:val="24"/>
          <w:szCs w:val="24"/>
          <w:u w:val="single" w:color="000000"/>
        </w:rPr>
        <w:t>M</w:t>
      </w:r>
      <w:r>
        <w:rPr>
          <w:sz w:val="24"/>
          <w:szCs w:val="24"/>
          <w:u w:val="single" w:color="000000"/>
        </w:rPr>
        <w:t>T</w:t>
      </w:r>
    </w:p>
    <w:sectPr w:rsidR="008A7453">
      <w:type w:val="continuous"/>
      <w:pgSz w:w="1192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5CDB"/>
    <w:multiLevelType w:val="multilevel"/>
    <w:tmpl w:val="2A6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4F82"/>
    <w:multiLevelType w:val="multilevel"/>
    <w:tmpl w:val="C68216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483B11"/>
    <w:multiLevelType w:val="multilevel"/>
    <w:tmpl w:val="9600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13DE"/>
    <w:multiLevelType w:val="multilevel"/>
    <w:tmpl w:val="A12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59316">
    <w:abstractNumId w:val="1"/>
  </w:num>
  <w:num w:numId="2" w16cid:durableId="676076624">
    <w:abstractNumId w:val="0"/>
  </w:num>
  <w:num w:numId="3" w16cid:durableId="894125154">
    <w:abstractNumId w:val="2"/>
  </w:num>
  <w:num w:numId="4" w16cid:durableId="1976325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453"/>
    <w:rsid w:val="00717F9F"/>
    <w:rsid w:val="008248CB"/>
    <w:rsid w:val="008A7453"/>
    <w:rsid w:val="00DB069A"/>
    <w:rsid w:val="00F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878A297"/>
  <w15:docId w15:val="{5033BAB3-B630-4CE0-A7FA-7BBECF86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17F9F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17F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BC9D-D20E-4959-94BA-073C882D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2024-07-03T04:01:00Z</cp:lastPrinted>
  <dcterms:created xsi:type="dcterms:W3CDTF">2024-07-03T03:51:00Z</dcterms:created>
  <dcterms:modified xsi:type="dcterms:W3CDTF">2024-07-03T05:34:00Z</dcterms:modified>
</cp:coreProperties>
</file>